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0DBA" w14:textId="77777777" w:rsidR="0005784D"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5C636705" w14:textId="77777777" w:rsidR="0005784D"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6AFF24BE" wp14:editId="66DDAAAD">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6C740B79" w14:textId="32C31300" w:rsidR="0005784D" w:rsidRDefault="005B71AD">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LABOUR MANAGEMENT SYSTEM</w:t>
      </w:r>
    </w:p>
    <w:p w14:paraId="3AE906EF" w14:textId="77777777" w:rsidR="0005784D"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5B0412D6" wp14:editId="60E9AC80">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18BBE0E8" w14:textId="77777777" w:rsidR="0005784D"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7AAFF533" w14:textId="77777777" w:rsidR="0005784D" w:rsidRDefault="0005784D">
      <w:pPr>
        <w:spacing w:line="199" w:lineRule="auto"/>
        <w:rPr>
          <w:rFonts w:ascii="Times New Roman" w:eastAsia="Times New Roman" w:hAnsi="Times New Roman" w:cs="Times New Roman"/>
          <w:sz w:val="24"/>
          <w:szCs w:val="24"/>
        </w:rPr>
      </w:pPr>
    </w:p>
    <w:p w14:paraId="4B5EAC53" w14:textId="77777777" w:rsidR="0005784D"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A05BD4E" w14:textId="77777777" w:rsidR="0005784D" w:rsidRDefault="0005784D">
      <w:pPr>
        <w:spacing w:line="139" w:lineRule="auto"/>
        <w:jc w:val="center"/>
        <w:rPr>
          <w:rFonts w:ascii="Bookman Old Style" w:eastAsia="Bookman Old Style" w:hAnsi="Bookman Old Style" w:cs="Bookman Old Style"/>
          <w:sz w:val="24"/>
          <w:szCs w:val="24"/>
        </w:rPr>
      </w:pPr>
    </w:p>
    <w:p w14:paraId="193C01F3" w14:textId="77777777" w:rsidR="0005784D"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2E238BFD" w14:textId="77777777" w:rsidR="0005784D" w:rsidRDefault="0005784D">
      <w:pPr>
        <w:spacing w:line="137" w:lineRule="auto"/>
        <w:jc w:val="center"/>
        <w:rPr>
          <w:rFonts w:ascii="Bookman Old Style" w:eastAsia="Bookman Old Style" w:hAnsi="Bookman Old Style" w:cs="Bookman Old Style"/>
          <w:sz w:val="24"/>
          <w:szCs w:val="24"/>
        </w:rPr>
      </w:pPr>
    </w:p>
    <w:p w14:paraId="24BE320B" w14:textId="77777777" w:rsidR="0005784D"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2F928E43" w14:textId="77777777" w:rsidR="0005784D" w:rsidRDefault="0005784D">
      <w:pPr>
        <w:jc w:val="center"/>
        <w:rPr>
          <w:rFonts w:ascii="Bookman Old Style" w:eastAsia="Bookman Old Style" w:hAnsi="Bookman Old Style" w:cs="Bookman Old Style"/>
          <w:b/>
          <w:color w:val="FF0000"/>
          <w:sz w:val="24"/>
          <w:szCs w:val="24"/>
        </w:rPr>
      </w:pPr>
    </w:p>
    <w:p w14:paraId="24687802" w14:textId="77777777" w:rsidR="0005784D" w:rsidRDefault="0005784D">
      <w:pPr>
        <w:jc w:val="center"/>
        <w:rPr>
          <w:rFonts w:ascii="Bookman Old Style" w:eastAsia="Bookman Old Style" w:hAnsi="Bookman Old Style" w:cs="Bookman Old Style"/>
          <w:b/>
          <w:sz w:val="24"/>
          <w:szCs w:val="24"/>
        </w:rPr>
      </w:pPr>
    </w:p>
    <w:p w14:paraId="56D0AC22" w14:textId="77777777" w:rsidR="0005784D"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1E68722A" w14:textId="77777777" w:rsidR="0005784D" w:rsidRDefault="0005784D">
      <w:pPr>
        <w:spacing w:line="137" w:lineRule="auto"/>
        <w:rPr>
          <w:rFonts w:ascii="Bookman Old Style" w:eastAsia="Bookman Old Style" w:hAnsi="Bookman Old Style" w:cs="Bookman Old Style"/>
          <w:sz w:val="24"/>
          <w:szCs w:val="24"/>
        </w:rPr>
      </w:pPr>
    </w:p>
    <w:p w14:paraId="27F0789F" w14:textId="14142C14" w:rsidR="0005784D" w:rsidRDefault="005B71A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Lakshay Garg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Uni Roll No. - 2018904</w:t>
      </w:r>
    </w:p>
    <w:p w14:paraId="4F502A8D" w14:textId="77777777" w:rsidR="0005784D" w:rsidRDefault="0005784D">
      <w:pPr>
        <w:jc w:val="center"/>
        <w:rPr>
          <w:rFonts w:ascii="Bookman Old Style" w:eastAsia="Bookman Old Style" w:hAnsi="Bookman Old Style" w:cs="Bookman Old Style"/>
          <w:b/>
          <w:sz w:val="24"/>
          <w:szCs w:val="24"/>
        </w:rPr>
      </w:pPr>
    </w:p>
    <w:p w14:paraId="517D454E" w14:textId="77777777" w:rsidR="0005784D" w:rsidRDefault="0005784D">
      <w:pPr>
        <w:jc w:val="center"/>
        <w:rPr>
          <w:rFonts w:ascii="Bookman Old Style" w:eastAsia="Bookman Old Style" w:hAnsi="Bookman Old Style" w:cs="Bookman Old Style"/>
          <w:b/>
          <w:sz w:val="24"/>
          <w:szCs w:val="24"/>
        </w:rPr>
      </w:pPr>
    </w:p>
    <w:p w14:paraId="4DD89242" w14:textId="77777777" w:rsidR="0005784D" w:rsidRDefault="0005784D">
      <w:pPr>
        <w:jc w:val="center"/>
        <w:rPr>
          <w:rFonts w:ascii="Bookman Old Style" w:eastAsia="Bookman Old Style" w:hAnsi="Bookman Old Style" w:cs="Bookman Old Style"/>
          <w:b/>
          <w:sz w:val="24"/>
          <w:szCs w:val="24"/>
        </w:rPr>
      </w:pPr>
    </w:p>
    <w:p w14:paraId="086FCE6A" w14:textId="77777777" w:rsidR="0005784D" w:rsidRDefault="0005784D">
      <w:pPr>
        <w:jc w:val="center"/>
        <w:rPr>
          <w:rFonts w:ascii="Times New Roman" w:eastAsia="Times New Roman" w:hAnsi="Times New Roman" w:cs="Times New Roman"/>
          <w:b/>
          <w:i/>
          <w:sz w:val="24"/>
          <w:szCs w:val="24"/>
        </w:rPr>
      </w:pPr>
    </w:p>
    <w:p w14:paraId="444E6338" w14:textId="77777777" w:rsidR="0005784D"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E41235A" w14:textId="77777777" w:rsidR="0005784D" w:rsidRDefault="0005784D">
      <w:pPr>
        <w:spacing w:line="34" w:lineRule="auto"/>
        <w:jc w:val="center"/>
        <w:rPr>
          <w:rFonts w:ascii="Times New Roman" w:eastAsia="Times New Roman" w:hAnsi="Times New Roman" w:cs="Times New Roman"/>
          <w:sz w:val="24"/>
          <w:szCs w:val="24"/>
        </w:rPr>
      </w:pPr>
    </w:p>
    <w:p w14:paraId="73F5FC86" w14:textId="00AAEE79" w:rsidR="0005784D" w:rsidRDefault="005B71A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Surendra Kumar Shukla</w:t>
      </w:r>
    </w:p>
    <w:p w14:paraId="3EE58FCC" w14:textId="10F5675D" w:rsidR="0005784D" w:rsidRDefault="008078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w:t>
      </w:r>
    </w:p>
    <w:p w14:paraId="07CA6D57" w14:textId="77777777" w:rsidR="0005784D" w:rsidRDefault="0005784D">
      <w:pPr>
        <w:jc w:val="center"/>
        <w:rPr>
          <w:rFonts w:ascii="Times New Roman" w:eastAsia="Times New Roman" w:hAnsi="Times New Roman" w:cs="Times New Roman"/>
          <w:b/>
          <w:sz w:val="24"/>
          <w:szCs w:val="24"/>
        </w:rPr>
      </w:pPr>
    </w:p>
    <w:p w14:paraId="7BD1491E" w14:textId="77777777" w:rsidR="0005784D" w:rsidRDefault="0005784D">
      <w:pPr>
        <w:jc w:val="center"/>
        <w:rPr>
          <w:rFonts w:ascii="Times New Roman" w:eastAsia="Times New Roman" w:hAnsi="Times New Roman" w:cs="Times New Roman"/>
          <w:b/>
          <w:sz w:val="24"/>
          <w:szCs w:val="24"/>
        </w:rPr>
      </w:pPr>
    </w:p>
    <w:p w14:paraId="26EEEBAD" w14:textId="77777777" w:rsidR="0005784D" w:rsidRDefault="0005784D">
      <w:pPr>
        <w:jc w:val="center"/>
        <w:rPr>
          <w:rFonts w:ascii="Times New Roman" w:eastAsia="Times New Roman" w:hAnsi="Times New Roman" w:cs="Times New Roman"/>
          <w:b/>
          <w:sz w:val="24"/>
          <w:szCs w:val="24"/>
        </w:rPr>
      </w:pPr>
    </w:p>
    <w:p w14:paraId="36D4155A" w14:textId="77777777" w:rsidR="0005784D" w:rsidRDefault="00000000">
      <w:pPr>
        <w:jc w:val="center"/>
        <w:rPr>
          <w:rFonts w:ascii="Times New Roman" w:eastAsia="Times New Roman" w:hAnsi="Times New Roman" w:cs="Times New Roman"/>
          <w:b/>
          <w:sz w:val="24"/>
          <w:szCs w:val="24"/>
        </w:rPr>
      </w:pPr>
      <w:r>
        <w:rPr>
          <w:noProof/>
        </w:rPr>
        <w:drawing>
          <wp:inline distT="0" distB="0" distL="0" distR="0" wp14:anchorId="0C7EF389" wp14:editId="7D518191">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0143FECE" w14:textId="77777777" w:rsidR="0005784D" w:rsidRDefault="0005784D">
      <w:pPr>
        <w:jc w:val="center"/>
        <w:rPr>
          <w:rFonts w:ascii="Times New Roman" w:eastAsia="Times New Roman" w:hAnsi="Times New Roman" w:cs="Times New Roman"/>
          <w:b/>
          <w:sz w:val="24"/>
          <w:szCs w:val="24"/>
        </w:rPr>
      </w:pPr>
    </w:p>
    <w:p w14:paraId="2892E7E6" w14:textId="77777777" w:rsidR="0005784D" w:rsidRDefault="0005784D">
      <w:pPr>
        <w:jc w:val="center"/>
        <w:rPr>
          <w:rFonts w:ascii="Times New Roman" w:eastAsia="Times New Roman" w:hAnsi="Times New Roman" w:cs="Times New Roman"/>
          <w:b/>
          <w:sz w:val="24"/>
          <w:szCs w:val="24"/>
        </w:rPr>
      </w:pPr>
    </w:p>
    <w:p w14:paraId="26D72BD6" w14:textId="77777777" w:rsidR="0005784D"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7B98873" w14:textId="77777777" w:rsidR="0005784D"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3B45B7D" w14:textId="77777777" w:rsidR="0005784D"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92692FB" w14:textId="77777777" w:rsidR="0005784D"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27E16ABC" w14:textId="77777777" w:rsidR="0005784D" w:rsidRDefault="0005784D">
      <w:pPr>
        <w:jc w:val="center"/>
        <w:rPr>
          <w:rFonts w:ascii="Bookman Old Style" w:eastAsia="Bookman Old Style" w:hAnsi="Bookman Old Style" w:cs="Bookman Old Style"/>
          <w:b/>
          <w:sz w:val="32"/>
          <w:szCs w:val="32"/>
        </w:rPr>
      </w:pPr>
    </w:p>
    <w:p w14:paraId="0DC86B54" w14:textId="77777777" w:rsidR="0005784D" w:rsidRDefault="0005784D">
      <w:pPr>
        <w:jc w:val="center"/>
        <w:rPr>
          <w:rFonts w:ascii="Bookman Old Style" w:eastAsia="Bookman Old Style" w:hAnsi="Bookman Old Style" w:cs="Bookman Old Style"/>
          <w:b/>
          <w:sz w:val="32"/>
          <w:szCs w:val="32"/>
        </w:rPr>
      </w:pPr>
    </w:p>
    <w:p w14:paraId="5CCA3A1C" w14:textId="77777777" w:rsidR="0005784D" w:rsidRDefault="0005784D">
      <w:pPr>
        <w:jc w:val="center"/>
        <w:rPr>
          <w:rFonts w:ascii="Bookman Old Style" w:eastAsia="Bookman Old Style" w:hAnsi="Bookman Old Style" w:cs="Bookman Old Style"/>
          <w:b/>
          <w:sz w:val="32"/>
          <w:szCs w:val="32"/>
        </w:rPr>
      </w:pPr>
    </w:p>
    <w:p w14:paraId="55243C65" w14:textId="77777777" w:rsidR="0005784D"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AE49DB9" wp14:editId="6F839A65">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6ED53A3D" w14:textId="77777777" w:rsidR="0005784D" w:rsidRDefault="0005784D">
                            <w:pPr>
                              <w:textDirection w:val="btLr"/>
                            </w:pPr>
                          </w:p>
                        </w:txbxContent>
                      </wps:txbx>
                      <wps:bodyPr spcFirstLastPara="1" wrap="square" lIns="91425" tIns="91425" rIns="91425" bIns="91425" anchor="ctr" anchorCtr="0">
                        <a:noAutofit/>
                      </wps:bodyPr>
                    </wps:wsp>
                  </a:graphicData>
                </a:graphic>
              </wp:inline>
            </w:drawing>
          </mc:Choice>
          <mc:Fallback>
            <w:pict>
              <v:rect w14:anchorId="3AE49DB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6ED53A3D" w14:textId="77777777" w:rsidR="0005784D" w:rsidRDefault="0005784D">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6C70CE1" wp14:editId="3D45D4B4">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6A2DC65B" w14:textId="77777777" w:rsidR="0005784D"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791F7ED3" w14:textId="77777777" w:rsidR="0005784D"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485168D3" w14:textId="77777777" w:rsidR="0005784D" w:rsidRDefault="0005784D">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62F5060" w14:textId="77777777" w:rsidR="0005784D" w:rsidRDefault="0005784D">
      <w:pPr>
        <w:pBdr>
          <w:top w:val="nil"/>
          <w:left w:val="nil"/>
          <w:bottom w:val="nil"/>
          <w:right w:val="nil"/>
          <w:between w:val="nil"/>
        </w:pBdr>
        <w:jc w:val="both"/>
        <w:rPr>
          <w:rFonts w:ascii="Times New Roman" w:eastAsia="Times New Roman" w:hAnsi="Times New Roman" w:cs="Times New Roman"/>
          <w:color w:val="000000"/>
          <w:sz w:val="24"/>
          <w:szCs w:val="24"/>
        </w:rPr>
      </w:pPr>
    </w:p>
    <w:p w14:paraId="102B5808" w14:textId="5C68ECD3" w:rsidR="0005784D"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5B71AD">
        <w:rPr>
          <w:rFonts w:ascii="Times New Roman" w:eastAsia="Times New Roman" w:hAnsi="Times New Roman" w:cs="Times New Roman"/>
          <w:b/>
          <w:sz w:val="24"/>
          <w:szCs w:val="24"/>
        </w:rPr>
        <w:t>Labour Management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807840" w:rsidRPr="00807840">
        <w:rPr>
          <w:rFonts w:ascii="Times New Roman" w:eastAsia="Times New Roman" w:hAnsi="Times New Roman" w:cs="Times New Roman"/>
          <w:b/>
          <w:bCs/>
          <w:sz w:val="24"/>
          <w:szCs w:val="24"/>
        </w:rPr>
        <w:t>Dr</w:t>
      </w:r>
      <w:r w:rsidR="00807840" w:rsidRPr="00807840">
        <w:rPr>
          <w:b/>
          <w:bCs/>
        </w:rPr>
        <w:t>.</w:t>
      </w:r>
      <w:r w:rsidR="00807840" w:rsidRPr="00807840">
        <w:rPr>
          <w:rFonts w:ascii="Times New Roman" w:eastAsia="Times New Roman" w:hAnsi="Times New Roman" w:cs="Times New Roman"/>
          <w:b/>
          <w:bCs/>
          <w:sz w:val="24"/>
          <w:szCs w:val="24"/>
        </w:rPr>
        <w:t xml:space="preserve"> Surendra Shukla</w:t>
      </w:r>
      <w:r>
        <w:rPr>
          <w:rFonts w:ascii="Times New Roman" w:eastAsia="Times New Roman" w:hAnsi="Times New Roman" w:cs="Times New Roman"/>
          <w:b/>
          <w:sz w:val="24"/>
          <w:szCs w:val="24"/>
        </w:rPr>
        <w:t xml:space="preserve">, </w:t>
      </w:r>
      <w:r w:rsidR="00807840">
        <w:rPr>
          <w:rFonts w:ascii="Times New Roman" w:eastAsia="Times New Roman" w:hAnsi="Times New Roman" w:cs="Times New Roman"/>
          <w:b/>
          <w:sz w:val="24"/>
          <w:szCs w:val="24"/>
        </w:rPr>
        <w:t>Associate Professor</w:t>
      </w:r>
      <w:r>
        <w:rPr>
          <w:rFonts w:ascii="Times New Roman" w:eastAsia="Times New Roman" w:hAnsi="Times New Roman" w:cs="Times New Roman"/>
          <w:sz w:val="24"/>
          <w:szCs w:val="24"/>
        </w:rPr>
        <w:t>, Department of Computer Science and Engineering, Graphic Era (Deemed to be University), Dehradun.</w:t>
      </w:r>
    </w:p>
    <w:p w14:paraId="69DCE6C6" w14:textId="77777777" w:rsidR="0005784D" w:rsidRDefault="0005784D">
      <w:pPr>
        <w:spacing w:line="360" w:lineRule="auto"/>
        <w:jc w:val="both"/>
        <w:rPr>
          <w:rFonts w:ascii="Times New Roman" w:eastAsia="Times New Roman" w:hAnsi="Times New Roman" w:cs="Times New Roman"/>
          <w:sz w:val="24"/>
          <w:szCs w:val="24"/>
        </w:rPr>
      </w:pPr>
    </w:p>
    <w:p w14:paraId="5A8E18CA" w14:textId="77777777" w:rsidR="000578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859D593" w14:textId="77777777" w:rsidR="0005784D" w:rsidRDefault="0005784D">
      <w:pPr>
        <w:spacing w:line="360" w:lineRule="auto"/>
        <w:ind w:left="720" w:firstLine="720"/>
        <w:jc w:val="both"/>
        <w:rPr>
          <w:rFonts w:ascii="Times New Roman" w:eastAsia="Times New Roman" w:hAnsi="Times New Roman" w:cs="Times New Roman"/>
          <w:sz w:val="24"/>
          <w:szCs w:val="24"/>
        </w:rPr>
      </w:pPr>
    </w:p>
    <w:p w14:paraId="49633A39" w14:textId="75AB6462" w:rsidR="0005784D"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Name</w:t>
      </w:r>
      <w:r w:rsidR="005B71AD">
        <w:rPr>
          <w:rFonts w:ascii="Times New Roman" w:eastAsia="Times New Roman" w:hAnsi="Times New Roman" w:cs="Times New Roman"/>
          <w:sz w:val="24"/>
          <w:szCs w:val="24"/>
        </w:rPr>
        <w:t xml:space="preserve"> - Lakshay Garg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w:t>
      </w:r>
      <w:r w:rsidR="005B71AD">
        <w:rPr>
          <w:rFonts w:ascii="Times New Roman" w:eastAsia="Times New Roman" w:hAnsi="Times New Roman" w:cs="Times New Roman"/>
          <w:sz w:val="24"/>
          <w:szCs w:val="24"/>
        </w:rPr>
        <w:t xml:space="preserve"> - 2018904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7EBD8408" w14:textId="77777777" w:rsidR="0005784D" w:rsidRDefault="0005784D">
      <w:pPr>
        <w:spacing w:line="360" w:lineRule="auto"/>
        <w:jc w:val="both"/>
        <w:rPr>
          <w:rFonts w:ascii="Bookman Old Style" w:eastAsia="Bookman Old Style" w:hAnsi="Bookman Old Style" w:cs="Bookman Old Style"/>
          <w:sz w:val="24"/>
          <w:szCs w:val="24"/>
        </w:rPr>
      </w:pPr>
    </w:p>
    <w:p w14:paraId="477F1341" w14:textId="77777777" w:rsidR="0005784D" w:rsidRDefault="0005784D">
      <w:pPr>
        <w:pBdr>
          <w:bottom w:val="single" w:sz="12" w:space="1" w:color="000000"/>
        </w:pBdr>
        <w:spacing w:line="480" w:lineRule="auto"/>
        <w:jc w:val="center"/>
        <w:rPr>
          <w:rFonts w:ascii="Times New Roman" w:eastAsia="Times New Roman" w:hAnsi="Times New Roman" w:cs="Times New Roman"/>
          <w:b/>
          <w:sz w:val="36"/>
          <w:szCs w:val="36"/>
        </w:rPr>
      </w:pPr>
    </w:p>
    <w:p w14:paraId="71127143" w14:textId="77777777" w:rsidR="0005784D" w:rsidRDefault="0005784D">
      <w:pPr>
        <w:pBdr>
          <w:bottom w:val="single" w:sz="12" w:space="1" w:color="000000"/>
        </w:pBdr>
        <w:spacing w:line="480" w:lineRule="auto"/>
        <w:jc w:val="center"/>
        <w:rPr>
          <w:rFonts w:ascii="Times New Roman" w:eastAsia="Times New Roman" w:hAnsi="Times New Roman" w:cs="Times New Roman"/>
          <w:b/>
          <w:sz w:val="36"/>
          <w:szCs w:val="36"/>
        </w:rPr>
      </w:pPr>
    </w:p>
    <w:p w14:paraId="6B901092" w14:textId="77777777" w:rsidR="0005784D" w:rsidRDefault="0005784D">
      <w:pPr>
        <w:pBdr>
          <w:bottom w:val="single" w:sz="12" w:space="1" w:color="000000"/>
        </w:pBdr>
        <w:spacing w:line="480" w:lineRule="auto"/>
        <w:jc w:val="center"/>
        <w:rPr>
          <w:rFonts w:ascii="Times New Roman" w:eastAsia="Times New Roman" w:hAnsi="Times New Roman" w:cs="Times New Roman"/>
          <w:b/>
          <w:sz w:val="36"/>
          <w:szCs w:val="36"/>
        </w:rPr>
      </w:pPr>
    </w:p>
    <w:p w14:paraId="10D8AD59" w14:textId="77777777" w:rsidR="0005784D" w:rsidRDefault="0005784D">
      <w:pPr>
        <w:pBdr>
          <w:bottom w:val="single" w:sz="12" w:space="1" w:color="000000"/>
        </w:pBdr>
        <w:spacing w:line="480" w:lineRule="auto"/>
        <w:jc w:val="center"/>
        <w:rPr>
          <w:rFonts w:ascii="Times New Roman" w:eastAsia="Times New Roman" w:hAnsi="Times New Roman" w:cs="Times New Roman"/>
          <w:b/>
          <w:sz w:val="36"/>
          <w:szCs w:val="36"/>
        </w:rPr>
      </w:pPr>
    </w:p>
    <w:p w14:paraId="637EEFFE" w14:textId="77777777" w:rsidR="0005784D" w:rsidRDefault="0005784D">
      <w:pPr>
        <w:pBdr>
          <w:bottom w:val="single" w:sz="12" w:space="1" w:color="000000"/>
        </w:pBdr>
        <w:spacing w:line="480" w:lineRule="auto"/>
        <w:jc w:val="center"/>
        <w:rPr>
          <w:rFonts w:ascii="Times New Roman" w:eastAsia="Times New Roman" w:hAnsi="Times New Roman" w:cs="Times New Roman"/>
          <w:b/>
          <w:sz w:val="36"/>
          <w:szCs w:val="36"/>
        </w:rPr>
      </w:pPr>
    </w:p>
    <w:p w14:paraId="17C9DA1D" w14:textId="77777777" w:rsidR="0005784D" w:rsidRDefault="0005784D">
      <w:pPr>
        <w:pBdr>
          <w:bottom w:val="single" w:sz="12" w:space="1" w:color="000000"/>
        </w:pBdr>
        <w:spacing w:line="480" w:lineRule="auto"/>
        <w:jc w:val="center"/>
        <w:rPr>
          <w:rFonts w:ascii="Times New Roman" w:eastAsia="Times New Roman" w:hAnsi="Times New Roman" w:cs="Times New Roman"/>
          <w:b/>
          <w:sz w:val="36"/>
          <w:szCs w:val="36"/>
        </w:rPr>
      </w:pPr>
    </w:p>
    <w:p w14:paraId="35C14129" w14:textId="77777777" w:rsidR="0005784D" w:rsidRDefault="0005784D">
      <w:pPr>
        <w:pBdr>
          <w:bottom w:val="single" w:sz="12" w:space="1" w:color="000000"/>
        </w:pBdr>
        <w:spacing w:line="480" w:lineRule="auto"/>
        <w:jc w:val="center"/>
        <w:rPr>
          <w:rFonts w:ascii="Times New Roman" w:eastAsia="Times New Roman" w:hAnsi="Times New Roman" w:cs="Times New Roman"/>
          <w:b/>
          <w:sz w:val="36"/>
          <w:szCs w:val="36"/>
        </w:rPr>
      </w:pPr>
    </w:p>
    <w:p w14:paraId="51ED8554" w14:textId="77777777" w:rsidR="0005784D" w:rsidRDefault="0005784D">
      <w:pPr>
        <w:pBdr>
          <w:bottom w:val="single" w:sz="12" w:space="1" w:color="000000"/>
        </w:pBdr>
        <w:spacing w:line="480" w:lineRule="auto"/>
        <w:jc w:val="center"/>
        <w:rPr>
          <w:rFonts w:ascii="Times New Roman" w:eastAsia="Times New Roman" w:hAnsi="Times New Roman" w:cs="Times New Roman"/>
          <w:b/>
          <w:sz w:val="36"/>
          <w:szCs w:val="36"/>
        </w:rPr>
      </w:pPr>
    </w:p>
    <w:p w14:paraId="2020D3A4" w14:textId="77777777" w:rsidR="0005784D" w:rsidRDefault="0005784D">
      <w:pPr>
        <w:pBdr>
          <w:bottom w:val="single" w:sz="12" w:space="1" w:color="000000"/>
        </w:pBdr>
        <w:spacing w:line="480" w:lineRule="auto"/>
        <w:jc w:val="center"/>
        <w:rPr>
          <w:rFonts w:ascii="Times New Roman" w:eastAsia="Times New Roman" w:hAnsi="Times New Roman" w:cs="Times New Roman"/>
          <w:b/>
          <w:sz w:val="36"/>
          <w:szCs w:val="36"/>
        </w:rPr>
      </w:pPr>
    </w:p>
    <w:p w14:paraId="2663F22D" w14:textId="77777777" w:rsidR="0005784D"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634E79A5" w14:textId="77777777" w:rsidR="0005784D" w:rsidRDefault="0005784D">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5784D" w14:paraId="342DFFD2" w14:textId="77777777">
        <w:trPr>
          <w:trHeight w:val="449"/>
          <w:jc w:val="center"/>
        </w:trPr>
        <w:tc>
          <w:tcPr>
            <w:tcW w:w="1634" w:type="dxa"/>
          </w:tcPr>
          <w:p w14:paraId="549D8BDA" w14:textId="77777777" w:rsidR="0005784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0B0D07" w14:textId="77777777" w:rsidR="0005784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31FF8F6C" w14:textId="77777777" w:rsidR="0005784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5784D" w14:paraId="5994CFA8" w14:textId="77777777">
        <w:trPr>
          <w:trHeight w:val="433"/>
          <w:jc w:val="center"/>
        </w:trPr>
        <w:tc>
          <w:tcPr>
            <w:tcW w:w="1634" w:type="dxa"/>
          </w:tcPr>
          <w:p w14:paraId="63BBF01B" w14:textId="77777777" w:rsidR="000578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3BF72D53" w14:textId="77777777" w:rsidR="000578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1492AA1D" w14:textId="2221D7B3" w:rsidR="0005784D" w:rsidRDefault="00974A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05784D" w14:paraId="3D663644" w14:textId="77777777">
        <w:trPr>
          <w:trHeight w:val="433"/>
          <w:jc w:val="center"/>
        </w:trPr>
        <w:tc>
          <w:tcPr>
            <w:tcW w:w="1634" w:type="dxa"/>
          </w:tcPr>
          <w:p w14:paraId="3CEF57EB" w14:textId="77777777" w:rsidR="000578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450C9DD3" w14:textId="77777777" w:rsidR="000578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100F7E1F" w14:textId="075CA5C7" w:rsidR="0005784D" w:rsidRDefault="00974A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05784D" w14:paraId="66799BDC" w14:textId="77777777">
        <w:trPr>
          <w:trHeight w:val="433"/>
          <w:jc w:val="center"/>
        </w:trPr>
        <w:tc>
          <w:tcPr>
            <w:tcW w:w="1634" w:type="dxa"/>
          </w:tcPr>
          <w:p w14:paraId="153CA1BA" w14:textId="77777777" w:rsidR="000578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521519F0" w14:textId="77777777" w:rsidR="000578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0E90DCF7" w14:textId="3E7A06AE" w:rsidR="0005784D" w:rsidRDefault="00974A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05784D" w14:paraId="29DA6DCF" w14:textId="77777777">
        <w:trPr>
          <w:trHeight w:val="449"/>
          <w:jc w:val="center"/>
        </w:trPr>
        <w:tc>
          <w:tcPr>
            <w:tcW w:w="1634" w:type="dxa"/>
          </w:tcPr>
          <w:p w14:paraId="625D4699" w14:textId="77777777" w:rsidR="000578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2F6A4934" w14:textId="77777777" w:rsidR="000578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B871FC4" w14:textId="42BB66A6" w:rsidR="0005784D" w:rsidRDefault="00974A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w:t>
            </w:r>
          </w:p>
        </w:tc>
      </w:tr>
      <w:tr w:rsidR="0005784D" w14:paraId="571C28B8" w14:textId="77777777">
        <w:trPr>
          <w:trHeight w:val="449"/>
          <w:jc w:val="center"/>
        </w:trPr>
        <w:tc>
          <w:tcPr>
            <w:tcW w:w="1634" w:type="dxa"/>
          </w:tcPr>
          <w:p w14:paraId="3BB35C3E" w14:textId="77777777" w:rsidR="000578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AE67948" w14:textId="77777777" w:rsidR="000578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6C7B94B" w14:textId="2A5DBC9B" w:rsidR="0005784D" w:rsidRDefault="00974A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05784D" w14:paraId="06411071" w14:textId="77777777">
        <w:trPr>
          <w:trHeight w:val="433"/>
          <w:jc w:val="center"/>
        </w:trPr>
        <w:tc>
          <w:tcPr>
            <w:tcW w:w="1634" w:type="dxa"/>
          </w:tcPr>
          <w:p w14:paraId="6E52F6B4" w14:textId="77777777" w:rsidR="0005784D" w:rsidRDefault="0005784D">
            <w:pPr>
              <w:jc w:val="center"/>
              <w:rPr>
                <w:rFonts w:ascii="Times New Roman" w:eastAsia="Times New Roman" w:hAnsi="Times New Roman" w:cs="Times New Roman"/>
                <w:sz w:val="24"/>
                <w:szCs w:val="24"/>
              </w:rPr>
            </w:pPr>
          </w:p>
        </w:tc>
        <w:tc>
          <w:tcPr>
            <w:tcW w:w="4449" w:type="dxa"/>
          </w:tcPr>
          <w:p w14:paraId="7FCF4BC0" w14:textId="77777777" w:rsidR="000578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4E9A0866" w14:textId="69195907" w:rsidR="0005784D" w:rsidRDefault="00974A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bl>
    <w:p w14:paraId="09207B4C" w14:textId="77777777" w:rsidR="0005784D" w:rsidRDefault="0005784D">
      <w:pPr>
        <w:jc w:val="center"/>
        <w:rPr>
          <w:b/>
        </w:rPr>
      </w:pPr>
    </w:p>
    <w:p w14:paraId="3E26C796" w14:textId="77777777" w:rsidR="0005784D" w:rsidRDefault="0005784D">
      <w:pPr>
        <w:spacing w:line="480" w:lineRule="auto"/>
        <w:jc w:val="center"/>
        <w:rPr>
          <w:rFonts w:ascii="Bookman Old Style" w:eastAsia="Bookman Old Style" w:hAnsi="Bookman Old Style" w:cs="Bookman Old Style"/>
          <w:sz w:val="32"/>
          <w:szCs w:val="32"/>
        </w:rPr>
      </w:pPr>
    </w:p>
    <w:p w14:paraId="70C38913" w14:textId="77777777" w:rsidR="0005784D" w:rsidRDefault="0005784D">
      <w:pPr>
        <w:spacing w:line="480" w:lineRule="auto"/>
        <w:jc w:val="center"/>
        <w:rPr>
          <w:rFonts w:ascii="Bookman Old Style" w:eastAsia="Bookman Old Style" w:hAnsi="Bookman Old Style" w:cs="Bookman Old Style"/>
          <w:sz w:val="32"/>
          <w:szCs w:val="32"/>
        </w:rPr>
      </w:pPr>
    </w:p>
    <w:p w14:paraId="186E97F7" w14:textId="77777777" w:rsidR="0005784D" w:rsidRDefault="0005784D">
      <w:pPr>
        <w:spacing w:line="480" w:lineRule="auto"/>
        <w:jc w:val="center"/>
        <w:rPr>
          <w:rFonts w:ascii="Bookman Old Style" w:eastAsia="Bookman Old Style" w:hAnsi="Bookman Old Style" w:cs="Bookman Old Style"/>
          <w:sz w:val="32"/>
          <w:szCs w:val="32"/>
        </w:rPr>
      </w:pPr>
    </w:p>
    <w:p w14:paraId="65C88E28" w14:textId="77777777" w:rsidR="0005784D" w:rsidRDefault="0005784D">
      <w:pPr>
        <w:spacing w:line="480" w:lineRule="auto"/>
        <w:jc w:val="center"/>
        <w:rPr>
          <w:rFonts w:ascii="Bookman Old Style" w:eastAsia="Bookman Old Style" w:hAnsi="Bookman Old Style" w:cs="Bookman Old Style"/>
          <w:sz w:val="32"/>
          <w:szCs w:val="32"/>
        </w:rPr>
      </w:pPr>
    </w:p>
    <w:p w14:paraId="5A0293E8" w14:textId="77777777" w:rsidR="0005784D" w:rsidRDefault="0005784D">
      <w:pPr>
        <w:spacing w:line="480" w:lineRule="auto"/>
        <w:jc w:val="center"/>
        <w:rPr>
          <w:rFonts w:ascii="Bookman Old Style" w:eastAsia="Bookman Old Style" w:hAnsi="Bookman Old Style" w:cs="Bookman Old Style"/>
          <w:sz w:val="32"/>
          <w:szCs w:val="32"/>
        </w:rPr>
      </w:pPr>
    </w:p>
    <w:p w14:paraId="2FF12365" w14:textId="77777777" w:rsidR="0005784D" w:rsidRDefault="0005784D">
      <w:pPr>
        <w:spacing w:line="480" w:lineRule="auto"/>
        <w:jc w:val="center"/>
        <w:rPr>
          <w:rFonts w:ascii="Bookman Old Style" w:eastAsia="Bookman Old Style" w:hAnsi="Bookman Old Style" w:cs="Bookman Old Style"/>
          <w:sz w:val="32"/>
          <w:szCs w:val="32"/>
        </w:rPr>
      </w:pPr>
    </w:p>
    <w:p w14:paraId="50E793AF" w14:textId="77777777" w:rsidR="0005784D" w:rsidRDefault="0005784D">
      <w:pPr>
        <w:spacing w:line="480" w:lineRule="auto"/>
        <w:jc w:val="center"/>
        <w:rPr>
          <w:rFonts w:ascii="Bookman Old Style" w:eastAsia="Bookman Old Style" w:hAnsi="Bookman Old Style" w:cs="Bookman Old Style"/>
          <w:sz w:val="32"/>
          <w:szCs w:val="32"/>
        </w:rPr>
      </w:pPr>
    </w:p>
    <w:p w14:paraId="5F19910A" w14:textId="77777777" w:rsidR="0005784D" w:rsidRDefault="0005784D">
      <w:pPr>
        <w:spacing w:line="480" w:lineRule="auto"/>
        <w:jc w:val="center"/>
        <w:rPr>
          <w:rFonts w:ascii="Bookman Old Style" w:eastAsia="Bookman Old Style" w:hAnsi="Bookman Old Style" w:cs="Bookman Old Style"/>
          <w:sz w:val="32"/>
          <w:szCs w:val="32"/>
        </w:rPr>
      </w:pPr>
    </w:p>
    <w:p w14:paraId="72DE1F1F" w14:textId="77777777" w:rsidR="0005784D" w:rsidRDefault="0005784D">
      <w:pPr>
        <w:spacing w:line="480" w:lineRule="auto"/>
        <w:jc w:val="center"/>
        <w:rPr>
          <w:rFonts w:ascii="Bookman Old Style" w:eastAsia="Bookman Old Style" w:hAnsi="Bookman Old Style" w:cs="Bookman Old Style"/>
          <w:sz w:val="32"/>
          <w:szCs w:val="32"/>
        </w:rPr>
      </w:pPr>
    </w:p>
    <w:p w14:paraId="4E5CD715" w14:textId="77777777" w:rsidR="0005784D" w:rsidRDefault="0005784D">
      <w:pPr>
        <w:spacing w:line="480" w:lineRule="auto"/>
        <w:jc w:val="center"/>
        <w:rPr>
          <w:rFonts w:ascii="Bookman Old Style" w:eastAsia="Bookman Old Style" w:hAnsi="Bookman Old Style" w:cs="Bookman Old Style"/>
          <w:sz w:val="32"/>
          <w:szCs w:val="32"/>
        </w:rPr>
      </w:pPr>
    </w:p>
    <w:p w14:paraId="5AB40CFB" w14:textId="77777777" w:rsidR="0005784D" w:rsidRDefault="0005784D">
      <w:pPr>
        <w:spacing w:line="480" w:lineRule="auto"/>
        <w:jc w:val="center"/>
        <w:rPr>
          <w:rFonts w:ascii="Bookman Old Style" w:eastAsia="Bookman Old Style" w:hAnsi="Bookman Old Style" w:cs="Bookman Old Style"/>
          <w:sz w:val="32"/>
          <w:szCs w:val="32"/>
        </w:rPr>
        <w:sectPr w:rsidR="0005784D">
          <w:footerReference w:type="default" r:id="rId12"/>
          <w:pgSz w:w="11906" w:h="16838"/>
          <w:pgMar w:top="1440" w:right="1440" w:bottom="1440" w:left="1440" w:header="720" w:footer="720" w:gutter="0"/>
          <w:pgNumType w:start="1"/>
          <w:cols w:space="720"/>
        </w:sectPr>
      </w:pPr>
    </w:p>
    <w:p w14:paraId="4862D68B" w14:textId="77777777" w:rsidR="0005784D"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2CD78C7" w14:textId="77777777" w:rsidR="0005784D"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5DD288B1" w14:textId="77777777" w:rsidR="004E504C" w:rsidRDefault="004E504C" w:rsidP="00996176">
      <w:pPr>
        <w:spacing w:before="120" w:after="120" w:line="360" w:lineRule="auto"/>
        <w:jc w:val="both"/>
        <w:rPr>
          <w:rFonts w:ascii="Times New Roman" w:eastAsia="Times New Roman" w:hAnsi="Times New Roman" w:cs="Times New Roman"/>
          <w:b/>
          <w:sz w:val="28"/>
          <w:szCs w:val="28"/>
        </w:rPr>
      </w:pPr>
    </w:p>
    <w:p w14:paraId="4734A1BE" w14:textId="7D0AC404" w:rsidR="00371B00" w:rsidRDefault="004E504C" w:rsidP="00996176">
      <w:pPr>
        <w:spacing w:before="120" w:after="12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Labour</w:t>
      </w:r>
      <w:r w:rsidR="00371B00">
        <w:rPr>
          <w:rFonts w:ascii="Times New Roman" w:eastAsia="Times New Roman" w:hAnsi="Times New Roman" w:cs="Times New Roman"/>
          <w:bCs/>
          <w:sz w:val="24"/>
          <w:szCs w:val="24"/>
        </w:rPr>
        <w:t xml:space="preserve"> Management System is based on a concept to store and generate all the records of the </w:t>
      </w:r>
      <w:r>
        <w:rPr>
          <w:rFonts w:ascii="Times New Roman" w:eastAsia="Times New Roman" w:hAnsi="Times New Roman" w:cs="Times New Roman"/>
          <w:bCs/>
          <w:sz w:val="24"/>
          <w:szCs w:val="24"/>
        </w:rPr>
        <w:t>Labours.</w:t>
      </w:r>
      <w:r w:rsidR="00371B00">
        <w:rPr>
          <w:rFonts w:ascii="Times New Roman" w:eastAsia="Times New Roman" w:hAnsi="Times New Roman" w:cs="Times New Roman"/>
          <w:bCs/>
          <w:sz w:val="24"/>
          <w:szCs w:val="24"/>
        </w:rPr>
        <w:t xml:space="preserve"> This program </w:t>
      </w:r>
      <w:proofErr w:type="gramStart"/>
      <w:r w:rsidR="00371B00">
        <w:rPr>
          <w:rFonts w:ascii="Times New Roman" w:eastAsia="Times New Roman" w:hAnsi="Times New Roman" w:cs="Times New Roman"/>
          <w:bCs/>
          <w:sz w:val="24"/>
          <w:szCs w:val="24"/>
        </w:rPr>
        <w:t>is considered</w:t>
      </w:r>
      <w:proofErr w:type="gramEnd"/>
      <w:r w:rsidR="00371B00">
        <w:rPr>
          <w:rFonts w:ascii="Times New Roman" w:eastAsia="Times New Roman" w:hAnsi="Times New Roman" w:cs="Times New Roman"/>
          <w:bCs/>
          <w:sz w:val="24"/>
          <w:szCs w:val="24"/>
        </w:rPr>
        <w:t xml:space="preserve"> as a simple database of Labour in an </w:t>
      </w:r>
      <w:r>
        <w:rPr>
          <w:rFonts w:ascii="Times New Roman" w:eastAsia="Times New Roman" w:hAnsi="Times New Roman" w:cs="Times New Roman"/>
          <w:bCs/>
          <w:sz w:val="24"/>
          <w:szCs w:val="24"/>
        </w:rPr>
        <w:t>office,</w:t>
      </w:r>
      <w:r w:rsidR="00371B00">
        <w:rPr>
          <w:rFonts w:ascii="Times New Roman" w:eastAsia="Times New Roman" w:hAnsi="Times New Roman" w:cs="Times New Roman"/>
          <w:bCs/>
          <w:sz w:val="24"/>
          <w:szCs w:val="24"/>
        </w:rPr>
        <w:t xml:space="preserve"> an </w:t>
      </w:r>
      <w:r w:rsidR="00A52A06">
        <w:rPr>
          <w:rFonts w:ascii="Times New Roman" w:eastAsia="Times New Roman" w:hAnsi="Times New Roman" w:cs="Times New Roman"/>
          <w:bCs/>
          <w:sz w:val="24"/>
          <w:szCs w:val="24"/>
        </w:rPr>
        <w:t>organization where the user can store Labours record easily as it is not time–consuming.</w:t>
      </w:r>
    </w:p>
    <w:p w14:paraId="210EBBF9" w14:textId="77777777" w:rsidR="0004715C" w:rsidRDefault="0004715C" w:rsidP="00996176">
      <w:pPr>
        <w:spacing w:before="120" w:after="120" w:line="360" w:lineRule="auto"/>
        <w:jc w:val="both"/>
        <w:rPr>
          <w:rFonts w:ascii="Times New Roman" w:eastAsia="Times New Roman" w:hAnsi="Times New Roman" w:cs="Times New Roman"/>
          <w:bCs/>
          <w:sz w:val="24"/>
          <w:szCs w:val="24"/>
        </w:rPr>
      </w:pPr>
    </w:p>
    <w:p w14:paraId="0D57667D" w14:textId="6E91ADBC" w:rsidR="0005784D" w:rsidRDefault="0005784D">
      <w:pPr>
        <w:spacing w:line="480" w:lineRule="auto"/>
        <w:jc w:val="both"/>
        <w:rPr>
          <w:rFonts w:ascii="Times New Roman" w:eastAsia="Times New Roman" w:hAnsi="Times New Roman" w:cs="Times New Roman"/>
          <w:bCs/>
          <w:sz w:val="24"/>
          <w:szCs w:val="24"/>
        </w:rPr>
      </w:pPr>
    </w:p>
    <w:p w14:paraId="1084C83F" w14:textId="77777777" w:rsidR="004E504C" w:rsidRDefault="00A52A06">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Every organization, whether government or private uses an information system to store data and their staff. However, in India it is found that many small-scale industries use pen and paper to keep a record. However, there are many advanced technology systems available that can do this work.</w:t>
      </w:r>
    </w:p>
    <w:p w14:paraId="7321E08F" w14:textId="4D4E164C" w:rsidR="004E504C" w:rsidRDefault="004E504C">
      <w:pPr>
        <w:spacing w:line="480" w:lineRule="auto"/>
        <w:jc w:val="both"/>
        <w:rPr>
          <w:rFonts w:ascii="Times New Roman" w:eastAsia="Times New Roman" w:hAnsi="Times New Roman" w:cs="Times New Roman"/>
          <w:bCs/>
          <w:sz w:val="24"/>
          <w:szCs w:val="24"/>
        </w:rPr>
      </w:pPr>
    </w:p>
    <w:p w14:paraId="47BA4F74" w14:textId="77777777" w:rsidR="0004715C" w:rsidRDefault="0004715C">
      <w:pPr>
        <w:spacing w:line="480" w:lineRule="auto"/>
        <w:jc w:val="both"/>
        <w:rPr>
          <w:rFonts w:ascii="Times New Roman" w:eastAsia="Times New Roman" w:hAnsi="Times New Roman" w:cs="Times New Roman"/>
          <w:bCs/>
          <w:sz w:val="24"/>
          <w:szCs w:val="24"/>
        </w:rPr>
      </w:pPr>
    </w:p>
    <w:p w14:paraId="60F30782" w14:textId="2B26A3C2" w:rsidR="0004715C" w:rsidRDefault="00A52A06">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w:t>
      </w:r>
      <w:r w:rsidR="004E504C">
        <w:rPr>
          <w:rFonts w:ascii="Times New Roman" w:eastAsia="Times New Roman" w:hAnsi="Times New Roman" w:cs="Times New Roman"/>
          <w:bCs/>
          <w:sz w:val="24"/>
          <w:szCs w:val="24"/>
        </w:rPr>
        <w:t xml:space="preserve">is paper </w:t>
      </w:r>
      <w:r w:rsidR="00831B87">
        <w:rPr>
          <w:rFonts w:ascii="Times New Roman" w:eastAsia="Times New Roman" w:hAnsi="Times New Roman" w:cs="Times New Roman"/>
          <w:bCs/>
          <w:sz w:val="24"/>
          <w:szCs w:val="24"/>
        </w:rPr>
        <w:t>discusses</w:t>
      </w:r>
      <w:r w:rsidR="004E504C">
        <w:rPr>
          <w:rFonts w:ascii="Times New Roman" w:eastAsia="Times New Roman" w:hAnsi="Times New Roman" w:cs="Times New Roman"/>
          <w:bCs/>
          <w:sz w:val="24"/>
          <w:szCs w:val="24"/>
        </w:rPr>
        <w:t xml:space="preserve"> making </w:t>
      </w:r>
      <w:r w:rsidR="00C54DBB">
        <w:rPr>
          <w:rFonts w:ascii="Times New Roman" w:eastAsia="Times New Roman" w:hAnsi="Times New Roman" w:cs="Times New Roman"/>
          <w:bCs/>
          <w:sz w:val="24"/>
          <w:szCs w:val="24"/>
        </w:rPr>
        <w:t xml:space="preserve">a </w:t>
      </w:r>
      <w:r w:rsidR="00974AE1">
        <w:rPr>
          <w:rFonts w:ascii="Times New Roman" w:eastAsia="Times New Roman" w:hAnsi="Times New Roman" w:cs="Times New Roman"/>
          <w:bCs/>
          <w:sz w:val="24"/>
          <w:szCs w:val="24"/>
        </w:rPr>
        <w:t>system that</w:t>
      </w:r>
      <w:r>
        <w:rPr>
          <w:rFonts w:ascii="Times New Roman" w:eastAsia="Times New Roman" w:hAnsi="Times New Roman" w:cs="Times New Roman"/>
          <w:bCs/>
          <w:sz w:val="24"/>
          <w:szCs w:val="24"/>
        </w:rPr>
        <w:t xml:space="preserve"> is used for solving problems </w:t>
      </w:r>
      <w:r w:rsidR="004E504C">
        <w:rPr>
          <w:rFonts w:ascii="Times New Roman" w:eastAsia="Times New Roman" w:hAnsi="Times New Roman" w:cs="Times New Roman"/>
          <w:bCs/>
          <w:sz w:val="24"/>
          <w:szCs w:val="24"/>
        </w:rPr>
        <w:t xml:space="preserve">in a very convenient way. </w:t>
      </w:r>
      <w:r w:rsidR="00042159">
        <w:rPr>
          <w:rFonts w:ascii="Times New Roman" w:eastAsia="Times New Roman" w:hAnsi="Times New Roman" w:cs="Times New Roman"/>
          <w:bCs/>
          <w:sz w:val="24"/>
          <w:szCs w:val="24"/>
        </w:rPr>
        <w:t xml:space="preserve">Here at first, the user has to pass through the login system to get access then he/she can add Labour’s data, view list of Labours, modify and remove Labour details. The whole project is designed in ‘C++’ language and different variables and strings </w:t>
      </w:r>
      <w:r w:rsidR="00C54DBB">
        <w:rPr>
          <w:rFonts w:ascii="Times New Roman" w:eastAsia="Times New Roman" w:hAnsi="Times New Roman" w:cs="Times New Roman"/>
          <w:bCs/>
          <w:sz w:val="24"/>
          <w:szCs w:val="24"/>
        </w:rPr>
        <w:t>have been used for the development of this project. This project is easy to operate and understood by the users.</w:t>
      </w:r>
    </w:p>
    <w:p w14:paraId="45CA4D78" w14:textId="77777777" w:rsidR="0004715C" w:rsidRDefault="0004715C">
      <w:pPr>
        <w:spacing w:line="480" w:lineRule="auto"/>
        <w:jc w:val="both"/>
        <w:rPr>
          <w:rFonts w:ascii="Times New Roman" w:eastAsia="Times New Roman" w:hAnsi="Times New Roman" w:cs="Times New Roman"/>
          <w:bCs/>
          <w:sz w:val="24"/>
          <w:szCs w:val="24"/>
        </w:rPr>
      </w:pPr>
    </w:p>
    <w:p w14:paraId="422E91F9" w14:textId="263F3A7E" w:rsidR="0004715C" w:rsidRDefault="0004715C">
      <w:pPr>
        <w:spacing w:line="480" w:lineRule="auto"/>
        <w:jc w:val="both"/>
        <w:rPr>
          <w:rFonts w:ascii="Times New Roman" w:eastAsia="Times New Roman" w:hAnsi="Times New Roman" w:cs="Times New Roman"/>
          <w:bCs/>
          <w:sz w:val="24"/>
          <w:szCs w:val="24"/>
        </w:rPr>
      </w:pPr>
    </w:p>
    <w:p w14:paraId="3DC8019C" w14:textId="3EF25048" w:rsidR="00192835" w:rsidRDefault="0004715C">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Labour</w:t>
      </w:r>
      <w:r w:rsidR="0019283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Management System helps an organization to simplify the process of record maintenance. To make their work more effective, </w:t>
      </w:r>
      <w:r w:rsidR="00192835">
        <w:rPr>
          <w:rFonts w:ascii="Times New Roman" w:eastAsia="Times New Roman" w:hAnsi="Times New Roman" w:cs="Times New Roman"/>
          <w:bCs/>
          <w:sz w:val="24"/>
          <w:szCs w:val="24"/>
        </w:rPr>
        <w:t>organizations</w:t>
      </w:r>
      <w:r>
        <w:rPr>
          <w:rFonts w:ascii="Times New Roman" w:eastAsia="Times New Roman" w:hAnsi="Times New Roman" w:cs="Times New Roman"/>
          <w:bCs/>
          <w:sz w:val="24"/>
          <w:szCs w:val="24"/>
        </w:rPr>
        <w:t xml:space="preserve"> </w:t>
      </w:r>
      <w:r w:rsidR="00192835">
        <w:rPr>
          <w:rFonts w:ascii="Times New Roman" w:eastAsia="Times New Roman" w:hAnsi="Times New Roman" w:cs="Times New Roman"/>
          <w:bCs/>
          <w:sz w:val="24"/>
          <w:szCs w:val="24"/>
        </w:rPr>
        <w:t>must implement this system.</w:t>
      </w:r>
    </w:p>
    <w:p w14:paraId="29D90349" w14:textId="77777777" w:rsidR="00052F08" w:rsidRDefault="0004715C">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paper discusses the development procedure, problems faced and benefits of using the system.</w:t>
      </w:r>
    </w:p>
    <w:p w14:paraId="1A3DDE16" w14:textId="25397F65" w:rsidR="0005784D" w:rsidRPr="00052F08" w:rsidRDefault="00000000">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32"/>
          <w:szCs w:val="32"/>
        </w:rPr>
        <w:lastRenderedPageBreak/>
        <w:t>Chapter 2</w:t>
      </w:r>
    </w:p>
    <w:p w14:paraId="527DB25B" w14:textId="5E880F92" w:rsidR="0005784D"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63586FA" w14:textId="4FB33573" w:rsidR="00807840" w:rsidRPr="00814784" w:rsidRDefault="00814784" w:rsidP="00807840">
      <w:pPr>
        <w:spacing w:line="480" w:lineRule="auto"/>
        <w:rPr>
          <w:rFonts w:ascii="Times New Roman" w:eastAsia="Times New Roman" w:hAnsi="Times New Roman" w:cs="Times New Roman"/>
          <w:sz w:val="24"/>
          <w:szCs w:val="24"/>
        </w:rPr>
      </w:pPr>
      <w:r w:rsidRPr="00814784">
        <w:rPr>
          <w:rFonts w:ascii="Times New Roman" w:hAnsi="Times New Roman" w:cs="Times New Roman"/>
          <w:color w:val="000000"/>
          <w:sz w:val="24"/>
          <w:szCs w:val="24"/>
          <w:shd w:val="clear" w:color="auto" w:fill="FFFFFF"/>
        </w:rPr>
        <w:t>Examples of research that may be relevant to the project include:</w:t>
      </w:r>
      <w:r w:rsidRPr="00814784">
        <w:rPr>
          <w:rFonts w:ascii="Times New Roman" w:hAnsi="Times New Roman" w:cs="Times New Roman"/>
          <w:color w:val="000000"/>
          <w:sz w:val="24"/>
          <w:szCs w:val="24"/>
        </w:rPr>
        <w:br/>
      </w:r>
      <w:r w:rsidRPr="00814784">
        <w:rPr>
          <w:rFonts w:ascii="Times New Roman" w:hAnsi="Times New Roman" w:cs="Times New Roman"/>
          <w:color w:val="000000"/>
          <w:sz w:val="24"/>
          <w:szCs w:val="24"/>
        </w:rPr>
        <w:br/>
      </w:r>
      <w:r w:rsidRPr="00814784">
        <w:rPr>
          <w:rFonts w:ascii="Times New Roman" w:hAnsi="Times New Roman" w:cs="Times New Roman"/>
          <w:color w:val="000000"/>
          <w:sz w:val="24"/>
          <w:szCs w:val="24"/>
          <w:shd w:val="clear" w:color="auto" w:fill="FFFFFF"/>
        </w:rPr>
        <w:t>1) A.K. Singh et al. (2018) – This white paper provides an analysis of key functions of labor management systems, including scheduling, time and attendance tracking, and compliance with labor laws and regulations .</w:t>
      </w:r>
      <w:r w:rsidRPr="00814784">
        <w:rPr>
          <w:rFonts w:ascii="Times New Roman" w:hAnsi="Times New Roman" w:cs="Times New Roman"/>
          <w:color w:val="000000"/>
          <w:sz w:val="24"/>
          <w:szCs w:val="24"/>
        </w:rPr>
        <w:br/>
      </w:r>
      <w:r w:rsidRPr="00814784">
        <w:rPr>
          <w:rFonts w:ascii="Times New Roman" w:hAnsi="Times New Roman" w:cs="Times New Roman"/>
          <w:color w:val="000000"/>
          <w:sz w:val="24"/>
          <w:szCs w:val="24"/>
        </w:rPr>
        <w:br/>
      </w:r>
      <w:r w:rsidRPr="00814784">
        <w:rPr>
          <w:rFonts w:ascii="Times New Roman" w:hAnsi="Times New Roman" w:cs="Times New Roman"/>
          <w:color w:val="000000"/>
          <w:sz w:val="24"/>
          <w:szCs w:val="24"/>
          <w:shd w:val="clear" w:color="auto" w:fill="FFFFFF"/>
        </w:rPr>
        <w:t>2) “Workplace Optimization with Artificial Intelligence” M. A. Al-Sagaf et al. (2020) – This paper presents a literature review on the use of artificial intelligence in workforce management systems, including scheduling optimization, attendance tracking, and workforce analysis.</w:t>
      </w:r>
      <w:r w:rsidRPr="00814784">
        <w:rPr>
          <w:rFonts w:ascii="Times New Roman" w:hAnsi="Times New Roman" w:cs="Times New Roman"/>
          <w:color w:val="000000"/>
          <w:sz w:val="24"/>
          <w:szCs w:val="24"/>
        </w:rPr>
        <w:br/>
      </w:r>
      <w:r w:rsidRPr="00814784">
        <w:rPr>
          <w:rFonts w:ascii="Times New Roman" w:hAnsi="Times New Roman" w:cs="Times New Roman"/>
          <w:color w:val="000000"/>
          <w:sz w:val="24"/>
          <w:szCs w:val="24"/>
        </w:rPr>
        <w:br/>
      </w:r>
      <w:r w:rsidRPr="00814784">
        <w:rPr>
          <w:rFonts w:ascii="Times New Roman" w:hAnsi="Times New Roman" w:cs="Times New Roman"/>
          <w:color w:val="000000"/>
          <w:sz w:val="24"/>
          <w:szCs w:val="24"/>
          <w:shd w:val="clear" w:color="auto" w:fill="FFFFFF"/>
        </w:rPr>
        <w:t>3) “Real-Time Workforce Monitoring and Management” by M.F. unwear etc. (2019) - This paper presents a real-time work management system based on Internet of Things (IoT) and cloud computing technology.</w:t>
      </w:r>
      <w:r w:rsidRPr="00814784">
        <w:rPr>
          <w:rFonts w:ascii="Times New Roman" w:hAnsi="Times New Roman" w:cs="Times New Roman"/>
          <w:color w:val="000000"/>
          <w:sz w:val="24"/>
          <w:szCs w:val="24"/>
        </w:rPr>
        <w:br/>
      </w:r>
      <w:r w:rsidRPr="00814784">
        <w:rPr>
          <w:rFonts w:ascii="Times New Roman" w:hAnsi="Times New Roman" w:cs="Times New Roman"/>
          <w:color w:val="000000"/>
          <w:sz w:val="24"/>
          <w:szCs w:val="24"/>
        </w:rPr>
        <w:br/>
      </w:r>
      <w:r w:rsidRPr="00814784">
        <w:rPr>
          <w:rFonts w:ascii="Times New Roman" w:hAnsi="Times New Roman" w:cs="Times New Roman"/>
          <w:color w:val="000000"/>
          <w:sz w:val="24"/>
          <w:szCs w:val="24"/>
          <w:shd w:val="clear" w:color="auto" w:fill="FFFFFF"/>
        </w:rPr>
        <w:t>4) Review of Workforce Management Systems: Past, Present, and Future, D. Wu et al. (2019) - This white paper reviews the history, current state, and future of workforce management systems, their features, , and provides a comprehensive overview focused on benefits.</w:t>
      </w:r>
    </w:p>
    <w:p w14:paraId="417C3549" w14:textId="2E602C32" w:rsidR="0005784D" w:rsidRPr="00814784" w:rsidRDefault="0005784D">
      <w:pPr>
        <w:spacing w:before="120" w:after="120" w:line="360" w:lineRule="auto"/>
        <w:jc w:val="both"/>
        <w:rPr>
          <w:rFonts w:ascii="Times New Roman" w:eastAsia="Times New Roman" w:hAnsi="Times New Roman" w:cs="Times New Roman"/>
          <w:sz w:val="24"/>
          <w:szCs w:val="24"/>
        </w:rPr>
      </w:pPr>
    </w:p>
    <w:p w14:paraId="551519D2" w14:textId="77777777" w:rsidR="0005784D" w:rsidRPr="00814784" w:rsidRDefault="0005784D">
      <w:pPr>
        <w:spacing w:line="480" w:lineRule="auto"/>
        <w:jc w:val="both"/>
        <w:rPr>
          <w:rFonts w:ascii="Times New Roman" w:eastAsia="Times New Roman" w:hAnsi="Times New Roman" w:cs="Times New Roman"/>
          <w:sz w:val="32"/>
          <w:szCs w:val="32"/>
        </w:rPr>
      </w:pPr>
    </w:p>
    <w:p w14:paraId="3192B1C8" w14:textId="77777777" w:rsidR="00814784" w:rsidRDefault="00814784">
      <w:pPr>
        <w:spacing w:line="480" w:lineRule="auto"/>
        <w:jc w:val="both"/>
        <w:rPr>
          <w:rFonts w:ascii="Times New Roman" w:eastAsia="Times New Roman" w:hAnsi="Times New Roman" w:cs="Times New Roman"/>
          <w:sz w:val="32"/>
          <w:szCs w:val="32"/>
        </w:rPr>
      </w:pPr>
    </w:p>
    <w:p w14:paraId="421252D0" w14:textId="3E49D58F" w:rsidR="0005784D"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53FFDA44" w14:textId="2345113A" w:rsidR="0005784D" w:rsidRPr="00602D73" w:rsidRDefault="00000000" w:rsidP="00602D73">
      <w:pPr>
        <w:spacing w:line="480" w:lineRule="auto"/>
        <w:jc w:val="center"/>
        <w:rPr>
          <w:rFonts w:eastAsia="Times New Roman"/>
          <w:b/>
          <w:sz w:val="36"/>
          <w:szCs w:val="36"/>
        </w:rPr>
      </w:pPr>
      <w:r w:rsidRPr="00602D73">
        <w:rPr>
          <w:rFonts w:eastAsia="Times New Roman"/>
          <w:b/>
          <w:sz w:val="36"/>
          <w:szCs w:val="36"/>
        </w:rPr>
        <w:t>Methodology</w:t>
      </w:r>
    </w:p>
    <w:p w14:paraId="4975BFF1" w14:textId="77777777" w:rsidR="00602D73" w:rsidRDefault="0095230D" w:rsidP="0095230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Labour Management System project is entirely based on</w:t>
      </w:r>
      <w:r w:rsidR="001139B2">
        <w:rPr>
          <w:rFonts w:ascii="Times New Roman" w:eastAsia="Times New Roman" w:hAnsi="Times New Roman" w:cs="Times New Roman"/>
          <w:sz w:val="24"/>
          <w:szCs w:val="24"/>
        </w:rPr>
        <w:t xml:space="preserve"> </w:t>
      </w:r>
      <w:r w:rsidR="00602D73">
        <w:rPr>
          <w:rFonts w:ascii="Times New Roman" w:eastAsia="Times New Roman" w:hAnsi="Times New Roman" w:cs="Times New Roman"/>
          <w:sz w:val="24"/>
          <w:szCs w:val="24"/>
        </w:rPr>
        <w:t>object-oriented</w:t>
      </w:r>
      <w:r w:rsidR="001139B2">
        <w:rPr>
          <w:rFonts w:ascii="Times New Roman" w:eastAsia="Times New Roman" w:hAnsi="Times New Roman" w:cs="Times New Roman"/>
          <w:sz w:val="24"/>
          <w:szCs w:val="24"/>
        </w:rPr>
        <w:t xml:space="preserve"> programming in ‘C++’ language. </w:t>
      </w:r>
    </w:p>
    <w:p w14:paraId="5D4A57F3" w14:textId="0EC6B305" w:rsidR="00AB5BE5" w:rsidRPr="00AB5BE5" w:rsidRDefault="00AB5BE5" w:rsidP="00AB5BE5">
      <w:pPr>
        <w:pStyle w:val="ListParagraph"/>
        <w:numPr>
          <w:ilvl w:val="0"/>
          <w:numId w:val="6"/>
        </w:numPr>
        <w:spacing w:line="480" w:lineRule="auto"/>
        <w:rPr>
          <w:rFonts w:eastAsia="Times New Roman"/>
        </w:rPr>
      </w:pPr>
      <w:r>
        <w:rPr>
          <w:rFonts w:eastAsia="Times New Roman"/>
        </w:rPr>
        <w:t>C++ was developed by Bjarne Stroustrup, as an extension of C language.</w:t>
      </w:r>
    </w:p>
    <w:p w14:paraId="7268D3E8" w14:textId="36BA9066" w:rsidR="00AB5BE5" w:rsidRDefault="00AB5BE5" w:rsidP="00AB5BE5">
      <w:pPr>
        <w:pStyle w:val="ListParagraph"/>
        <w:numPr>
          <w:ilvl w:val="0"/>
          <w:numId w:val="6"/>
        </w:numPr>
        <w:spacing w:line="480" w:lineRule="auto"/>
        <w:rPr>
          <w:rFonts w:eastAsia="Times New Roman"/>
        </w:rPr>
      </w:pPr>
      <w:r w:rsidRPr="00602D73">
        <w:rPr>
          <w:rFonts w:eastAsia="Times New Roman"/>
        </w:rPr>
        <w:t xml:space="preserve">C++ language </w:t>
      </w:r>
      <w:proofErr w:type="gramStart"/>
      <w:r w:rsidRPr="00602D73">
        <w:rPr>
          <w:rFonts w:eastAsia="Times New Roman"/>
        </w:rPr>
        <w:t>is used</w:t>
      </w:r>
      <w:proofErr w:type="gramEnd"/>
      <w:r w:rsidRPr="00602D73">
        <w:rPr>
          <w:rFonts w:eastAsia="Times New Roman"/>
        </w:rPr>
        <w:t xml:space="preserve"> to create high performance applications.</w:t>
      </w:r>
    </w:p>
    <w:p w14:paraId="3CFE2ACC" w14:textId="46300F5E" w:rsidR="00602D73" w:rsidRPr="00AB5BE5" w:rsidRDefault="00AB5BE5" w:rsidP="0095230D">
      <w:pPr>
        <w:pStyle w:val="ListParagraph"/>
        <w:numPr>
          <w:ilvl w:val="0"/>
          <w:numId w:val="6"/>
        </w:numPr>
        <w:spacing w:line="480" w:lineRule="auto"/>
        <w:rPr>
          <w:rFonts w:eastAsia="Times New Roman"/>
        </w:rPr>
      </w:pPr>
      <w:r>
        <w:rPr>
          <w:rFonts w:eastAsia="Times New Roman"/>
        </w:rPr>
        <w:t>C++ gives programmers a high level of control over system resources and memory.</w:t>
      </w:r>
    </w:p>
    <w:p w14:paraId="1AB8E1F5" w14:textId="2F12EE96" w:rsidR="00AB5BE5" w:rsidRDefault="00AB5BE5" w:rsidP="0095230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concept are used in the project:</w:t>
      </w:r>
    </w:p>
    <w:p w14:paraId="2FE043FD" w14:textId="30FF030C" w:rsidR="001139B2" w:rsidRPr="00602D73" w:rsidRDefault="001139B2" w:rsidP="00602D73">
      <w:pPr>
        <w:pStyle w:val="ListParagraph"/>
        <w:numPr>
          <w:ilvl w:val="0"/>
          <w:numId w:val="4"/>
        </w:numPr>
        <w:spacing w:line="480" w:lineRule="auto"/>
        <w:rPr>
          <w:rFonts w:eastAsia="Times New Roman"/>
        </w:rPr>
      </w:pPr>
      <w:r>
        <w:rPr>
          <w:rFonts w:eastAsia="Times New Roman"/>
        </w:rPr>
        <w:t xml:space="preserve">Classes and </w:t>
      </w:r>
      <w:r w:rsidR="00602D73">
        <w:rPr>
          <w:rFonts w:eastAsia="Times New Roman"/>
        </w:rPr>
        <w:t>objects,</w:t>
      </w:r>
      <w:r>
        <w:rPr>
          <w:rFonts w:eastAsia="Times New Roman"/>
        </w:rPr>
        <w:t xml:space="preserve"> Class</w:t>
      </w:r>
      <w:r w:rsidR="00602D73">
        <w:rPr>
          <w:rFonts w:eastAsia="Times New Roman"/>
        </w:rPr>
        <w:t xml:space="preserve"> is a fundamental block of a program that has its own set of methods and variables. </w:t>
      </w:r>
      <w:r w:rsidRPr="00602D73">
        <w:rPr>
          <w:rFonts w:eastAsia="Times New Roman"/>
        </w:rPr>
        <w:t xml:space="preserve">Object is the instance of class which can </w:t>
      </w:r>
      <w:r w:rsidR="00602D73" w:rsidRPr="00602D73">
        <w:rPr>
          <w:rFonts w:eastAsia="Times New Roman"/>
        </w:rPr>
        <w:t>access the methods and variables of the class.</w:t>
      </w:r>
    </w:p>
    <w:p w14:paraId="78A4159B" w14:textId="34CB8114" w:rsidR="00602D73" w:rsidRPr="00602D73" w:rsidRDefault="00831B87" w:rsidP="00AB5BE5">
      <w:pPr>
        <w:pStyle w:val="ListParagraph"/>
        <w:spacing w:line="480" w:lineRule="auto"/>
        <w:ind w:left="2880"/>
        <w:rPr>
          <w:rFonts w:eastAsia="Times New Roman"/>
        </w:rPr>
      </w:pPr>
      <w:r>
        <w:rPr>
          <w:rFonts w:eastAsia="Times New Roman"/>
          <w:noProof/>
        </w:rPr>
        <w:drawing>
          <wp:inline distT="0" distB="0" distL="0" distR="0" wp14:anchorId="7E23A1B8" wp14:editId="74B50DC5">
            <wp:extent cx="2872740" cy="2400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2740" cy="2400300"/>
                    </a:xfrm>
                    <a:prstGeom prst="rect">
                      <a:avLst/>
                    </a:prstGeom>
                  </pic:spPr>
                </pic:pic>
              </a:graphicData>
            </a:graphic>
          </wp:inline>
        </w:drawing>
      </w:r>
    </w:p>
    <w:p w14:paraId="6204AA14" w14:textId="6CDA3638" w:rsidR="00602D73" w:rsidRPr="00602D73" w:rsidRDefault="00602D73" w:rsidP="00602D73">
      <w:pPr>
        <w:spacing w:line="480" w:lineRule="auto"/>
        <w:rPr>
          <w:rFonts w:eastAsia="Times New Roman"/>
        </w:rPr>
      </w:pPr>
      <w:r>
        <w:rPr>
          <w:rFonts w:eastAsia="Times New Roman"/>
        </w:rPr>
        <w:t xml:space="preserve">   </w:t>
      </w:r>
    </w:p>
    <w:p w14:paraId="51953303" w14:textId="6D98364D" w:rsidR="0095230D" w:rsidRPr="00176352" w:rsidRDefault="00176352" w:rsidP="00AB5BE5">
      <w:pPr>
        <w:pStyle w:val="ListParagraph"/>
        <w:numPr>
          <w:ilvl w:val="0"/>
          <w:numId w:val="4"/>
        </w:numPr>
        <w:spacing w:line="480" w:lineRule="auto"/>
      </w:pPr>
      <w:r>
        <w:t xml:space="preserve">Functions: </w:t>
      </w:r>
      <w:r w:rsidRPr="00176352">
        <w:rPr>
          <w:color w:val="273239"/>
          <w:spacing w:val="2"/>
          <w:shd w:val="clear" w:color="auto" w:fill="FFFFFF"/>
        </w:rPr>
        <w:t>A function is a set of statements that take inputs, do some specific computation,</w:t>
      </w:r>
      <w:r w:rsidRPr="00176352">
        <w:rPr>
          <w:rStyle w:val="Strong"/>
          <w:color w:val="273239"/>
          <w:spacing w:val="2"/>
          <w:bdr w:val="none" w:sz="0" w:space="0" w:color="auto" w:frame="1"/>
          <w:shd w:val="clear" w:color="auto" w:fill="FFFFFF"/>
        </w:rPr>
        <w:t> </w:t>
      </w:r>
      <w:r w:rsidRPr="00176352">
        <w:rPr>
          <w:color w:val="273239"/>
          <w:spacing w:val="2"/>
          <w:shd w:val="clear" w:color="auto" w:fill="FFFFFF"/>
        </w:rPr>
        <w:t>and produce output. The idea is to put some commonly or repeatedly</w:t>
      </w:r>
      <w:r w:rsidRPr="00176352">
        <w:rPr>
          <w:rStyle w:val="Strong"/>
          <w:color w:val="273239"/>
          <w:spacing w:val="2"/>
          <w:bdr w:val="none" w:sz="0" w:space="0" w:color="auto" w:frame="1"/>
          <w:shd w:val="clear" w:color="auto" w:fill="FFFFFF"/>
        </w:rPr>
        <w:t> </w:t>
      </w:r>
      <w:r w:rsidRPr="00176352">
        <w:rPr>
          <w:color w:val="273239"/>
          <w:spacing w:val="2"/>
          <w:shd w:val="clear" w:color="auto" w:fill="FFFFFF"/>
        </w:rPr>
        <w:t xml:space="preserve">done tasks together and make </w:t>
      </w:r>
      <w:r>
        <w:rPr>
          <w:color w:val="273239"/>
          <w:spacing w:val="2"/>
          <w:shd w:val="clear" w:color="auto" w:fill="FFFFFF"/>
        </w:rPr>
        <w:t>a function</w:t>
      </w:r>
      <w:r w:rsidRPr="00176352">
        <w:rPr>
          <w:rStyle w:val="Strong"/>
          <w:color w:val="273239"/>
          <w:spacing w:val="2"/>
          <w:bdr w:val="none" w:sz="0" w:space="0" w:color="auto" w:frame="1"/>
          <w:shd w:val="clear" w:color="auto" w:fill="FFFFFF"/>
        </w:rPr>
        <w:t> </w:t>
      </w:r>
      <w:r w:rsidRPr="00176352">
        <w:rPr>
          <w:color w:val="273239"/>
          <w:spacing w:val="2"/>
          <w:shd w:val="clear" w:color="auto" w:fill="FFFFFF"/>
        </w:rPr>
        <w:t>so that instead of writing the same code again and again for different inputs, we can call the function.</w:t>
      </w:r>
    </w:p>
    <w:p w14:paraId="036812F9" w14:textId="4D1418EE" w:rsidR="00176352" w:rsidRDefault="00176352" w:rsidP="00176352">
      <w:pPr>
        <w:spacing w:line="480" w:lineRule="auto"/>
      </w:pPr>
    </w:p>
    <w:p w14:paraId="73C50DB7" w14:textId="2D5AC2DF" w:rsidR="00A515F1" w:rsidRPr="00A515F1" w:rsidRDefault="00176352" w:rsidP="00A515F1">
      <w:pPr>
        <w:pStyle w:val="ListParagraph"/>
        <w:numPr>
          <w:ilvl w:val="0"/>
          <w:numId w:val="4"/>
        </w:numPr>
        <w:spacing w:line="480" w:lineRule="auto"/>
      </w:pPr>
      <w:r>
        <w:t xml:space="preserve">File handling: </w:t>
      </w:r>
      <w:r w:rsidRPr="00176352">
        <w:rPr>
          <w:color w:val="273239"/>
          <w:spacing w:val="2"/>
          <w:shd w:val="clear" w:color="auto" w:fill="FFFFFF"/>
        </w:rPr>
        <w:t>File handling is used to store data permanently in a computer. Using file handling we can store our data in secondary memory (Hard disk).</w:t>
      </w:r>
    </w:p>
    <w:p w14:paraId="33D2CB67" w14:textId="77777777" w:rsidR="00A515F1" w:rsidRDefault="00A515F1" w:rsidP="00A515F1">
      <w:pPr>
        <w:pStyle w:val="ListParagraph"/>
      </w:pPr>
    </w:p>
    <w:p w14:paraId="0DF2B9E9" w14:textId="7FDFCD11" w:rsidR="00A515F1" w:rsidRPr="00A515F1" w:rsidRDefault="00A515F1" w:rsidP="00A515F1">
      <w:pPr>
        <w:pStyle w:val="ListParagraph"/>
        <w:spacing w:line="480" w:lineRule="auto"/>
        <w:ind w:left="2160"/>
      </w:pPr>
      <w:r>
        <w:rPr>
          <w:noProof/>
        </w:rPr>
        <w:drawing>
          <wp:inline distT="0" distB="0" distL="0" distR="0" wp14:anchorId="47CB151D" wp14:editId="1FB7C57A">
            <wp:extent cx="2674852" cy="1158340"/>
            <wp:effectExtent l="0" t="0" r="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74852" cy="1158340"/>
                    </a:xfrm>
                    <a:prstGeom prst="rect">
                      <a:avLst/>
                    </a:prstGeom>
                  </pic:spPr>
                </pic:pic>
              </a:graphicData>
            </a:graphic>
          </wp:inline>
        </w:drawing>
      </w:r>
    </w:p>
    <w:p w14:paraId="69AC0DA1" w14:textId="77777777" w:rsidR="00A515F1" w:rsidRPr="00A515F1" w:rsidRDefault="00A515F1" w:rsidP="00A515F1">
      <w:pPr>
        <w:pStyle w:val="ListParagraph"/>
        <w:rPr>
          <w:rFonts w:eastAsia="Times New Roman"/>
          <w:color w:val="444444"/>
          <w:lang w:val="en-IN"/>
        </w:rPr>
      </w:pPr>
    </w:p>
    <w:p w14:paraId="71221B5D" w14:textId="5A185D6D" w:rsidR="00A515F1" w:rsidRPr="00A515F1" w:rsidRDefault="00A515F1" w:rsidP="00A515F1">
      <w:pPr>
        <w:spacing w:line="480" w:lineRule="auto"/>
        <w:ind w:left="720"/>
        <w:rPr>
          <w:rFonts w:ascii="Times New Roman" w:hAnsi="Times New Roman" w:cs="Times New Roman"/>
          <w:sz w:val="24"/>
          <w:szCs w:val="24"/>
        </w:rPr>
      </w:pPr>
      <w:r w:rsidRPr="00A515F1">
        <w:rPr>
          <w:rFonts w:ascii="Times New Roman" w:eastAsia="Times New Roman" w:hAnsi="Times New Roman" w:cs="Times New Roman"/>
          <w:color w:val="444444"/>
          <w:sz w:val="24"/>
          <w:szCs w:val="24"/>
          <w:lang w:val="en-IN"/>
        </w:rPr>
        <w:t>This topic of file handling is further divided into sub-topics: </w:t>
      </w:r>
    </w:p>
    <w:p w14:paraId="4480A85C" w14:textId="4475A3E5" w:rsidR="00A515F1" w:rsidRPr="00A515F1" w:rsidRDefault="00A515F1" w:rsidP="00A515F1">
      <w:pPr>
        <w:numPr>
          <w:ilvl w:val="0"/>
          <w:numId w:val="8"/>
        </w:numPr>
        <w:shd w:val="clear" w:color="auto" w:fill="FFFFFF"/>
        <w:ind w:left="1440"/>
        <w:textAlignment w:val="baseline"/>
        <w:rPr>
          <w:rFonts w:ascii="Times New Roman" w:eastAsia="Times New Roman" w:hAnsi="Times New Roman" w:cs="Times New Roman"/>
          <w:color w:val="444444"/>
          <w:sz w:val="24"/>
          <w:szCs w:val="24"/>
          <w:lang w:val="en-IN"/>
        </w:rPr>
      </w:pPr>
      <w:r w:rsidRPr="00A515F1">
        <w:rPr>
          <w:rFonts w:ascii="Times New Roman" w:eastAsia="Times New Roman" w:hAnsi="Times New Roman" w:cs="Times New Roman"/>
          <w:color w:val="444444"/>
          <w:sz w:val="24"/>
          <w:szCs w:val="24"/>
          <w:lang w:val="en-IN"/>
        </w:rPr>
        <w:t>Create a file.</w:t>
      </w:r>
    </w:p>
    <w:p w14:paraId="16C7A8B7" w14:textId="139FDA57" w:rsidR="00A515F1" w:rsidRPr="00A515F1" w:rsidRDefault="00A515F1" w:rsidP="00A515F1">
      <w:pPr>
        <w:numPr>
          <w:ilvl w:val="0"/>
          <w:numId w:val="8"/>
        </w:numPr>
        <w:shd w:val="clear" w:color="auto" w:fill="FFFFFF"/>
        <w:ind w:left="1440"/>
        <w:textAlignment w:val="baseline"/>
        <w:rPr>
          <w:rFonts w:ascii="Times New Roman" w:eastAsia="Times New Roman" w:hAnsi="Times New Roman" w:cs="Times New Roman"/>
          <w:color w:val="444444"/>
          <w:sz w:val="24"/>
          <w:szCs w:val="24"/>
          <w:lang w:val="en-IN"/>
        </w:rPr>
      </w:pPr>
      <w:r w:rsidRPr="00A515F1">
        <w:rPr>
          <w:rFonts w:ascii="Times New Roman" w:eastAsia="Times New Roman" w:hAnsi="Times New Roman" w:cs="Times New Roman"/>
          <w:color w:val="444444"/>
          <w:sz w:val="24"/>
          <w:szCs w:val="24"/>
          <w:lang w:val="en-IN"/>
        </w:rPr>
        <w:t>Open a file</w:t>
      </w:r>
      <w:r>
        <w:rPr>
          <w:rFonts w:ascii="Times New Roman" w:eastAsia="Times New Roman" w:hAnsi="Times New Roman" w:cs="Times New Roman"/>
          <w:color w:val="444444"/>
          <w:sz w:val="24"/>
          <w:szCs w:val="24"/>
          <w:lang w:val="en-IN"/>
        </w:rPr>
        <w:t xml:space="preserve">.                    </w:t>
      </w:r>
    </w:p>
    <w:p w14:paraId="04A03F6A" w14:textId="5660CF41" w:rsidR="00A515F1" w:rsidRPr="00A515F1" w:rsidRDefault="00A515F1" w:rsidP="00A515F1">
      <w:pPr>
        <w:numPr>
          <w:ilvl w:val="0"/>
          <w:numId w:val="8"/>
        </w:numPr>
        <w:shd w:val="clear" w:color="auto" w:fill="FFFFFF"/>
        <w:ind w:left="1440"/>
        <w:textAlignment w:val="baseline"/>
        <w:rPr>
          <w:rFonts w:ascii="Times New Roman" w:eastAsia="Times New Roman" w:hAnsi="Times New Roman" w:cs="Times New Roman"/>
          <w:color w:val="444444"/>
          <w:sz w:val="24"/>
          <w:szCs w:val="24"/>
          <w:lang w:val="en-IN"/>
        </w:rPr>
      </w:pPr>
      <w:r w:rsidRPr="00A515F1">
        <w:rPr>
          <w:rFonts w:ascii="Times New Roman" w:eastAsia="Times New Roman" w:hAnsi="Times New Roman" w:cs="Times New Roman"/>
          <w:color w:val="444444"/>
          <w:sz w:val="24"/>
          <w:szCs w:val="24"/>
          <w:lang w:val="en-IN"/>
        </w:rPr>
        <w:t>Read from a file</w:t>
      </w:r>
      <w:r>
        <w:rPr>
          <w:rFonts w:ascii="Times New Roman" w:eastAsia="Times New Roman" w:hAnsi="Times New Roman" w:cs="Times New Roman"/>
          <w:color w:val="444444"/>
          <w:sz w:val="24"/>
          <w:szCs w:val="24"/>
          <w:lang w:val="en-IN"/>
        </w:rPr>
        <w:t xml:space="preserve">.         </w:t>
      </w:r>
    </w:p>
    <w:p w14:paraId="12AD6B33" w14:textId="3A6D2F27" w:rsidR="00A515F1" w:rsidRPr="00A515F1" w:rsidRDefault="00A515F1" w:rsidP="00A515F1">
      <w:pPr>
        <w:numPr>
          <w:ilvl w:val="0"/>
          <w:numId w:val="8"/>
        </w:numPr>
        <w:shd w:val="clear" w:color="auto" w:fill="FFFFFF"/>
        <w:ind w:left="1440"/>
        <w:textAlignment w:val="baseline"/>
        <w:rPr>
          <w:rFonts w:ascii="Times New Roman" w:eastAsia="Times New Roman" w:hAnsi="Times New Roman" w:cs="Times New Roman"/>
          <w:color w:val="444444"/>
          <w:sz w:val="24"/>
          <w:szCs w:val="24"/>
          <w:lang w:val="en-IN"/>
        </w:rPr>
      </w:pPr>
      <w:r w:rsidRPr="00A515F1">
        <w:rPr>
          <w:rFonts w:ascii="Times New Roman" w:eastAsia="Times New Roman" w:hAnsi="Times New Roman" w:cs="Times New Roman"/>
          <w:color w:val="444444"/>
          <w:sz w:val="24"/>
          <w:szCs w:val="24"/>
          <w:lang w:val="en-IN"/>
        </w:rPr>
        <w:t>Write to a file</w:t>
      </w:r>
      <w:r>
        <w:rPr>
          <w:rFonts w:ascii="Times New Roman" w:eastAsia="Times New Roman" w:hAnsi="Times New Roman" w:cs="Times New Roman"/>
          <w:color w:val="444444"/>
          <w:sz w:val="24"/>
          <w:szCs w:val="24"/>
          <w:lang w:val="en-IN"/>
        </w:rPr>
        <w:t>.</w:t>
      </w:r>
    </w:p>
    <w:p w14:paraId="21F64504" w14:textId="09B6C3A9" w:rsidR="00A515F1" w:rsidRPr="00A515F1" w:rsidRDefault="00A515F1" w:rsidP="00A515F1">
      <w:pPr>
        <w:numPr>
          <w:ilvl w:val="0"/>
          <w:numId w:val="8"/>
        </w:numPr>
        <w:shd w:val="clear" w:color="auto" w:fill="FFFFFF"/>
        <w:ind w:left="1440"/>
        <w:textAlignment w:val="baseline"/>
        <w:rPr>
          <w:rFonts w:ascii="Times New Roman" w:eastAsia="Times New Roman" w:hAnsi="Times New Roman" w:cs="Times New Roman"/>
          <w:color w:val="444444"/>
          <w:sz w:val="24"/>
          <w:szCs w:val="24"/>
          <w:lang w:val="en-IN"/>
        </w:rPr>
      </w:pPr>
      <w:r w:rsidRPr="00A515F1">
        <w:rPr>
          <w:rFonts w:ascii="Times New Roman" w:eastAsia="Times New Roman" w:hAnsi="Times New Roman" w:cs="Times New Roman"/>
          <w:color w:val="444444"/>
          <w:sz w:val="24"/>
          <w:szCs w:val="24"/>
          <w:lang w:val="en-IN"/>
        </w:rPr>
        <w:t>Close a file</w:t>
      </w:r>
      <w:r>
        <w:rPr>
          <w:rFonts w:ascii="Times New Roman" w:eastAsia="Times New Roman" w:hAnsi="Times New Roman" w:cs="Times New Roman"/>
          <w:color w:val="444444"/>
          <w:sz w:val="24"/>
          <w:szCs w:val="24"/>
          <w:lang w:val="en-IN"/>
        </w:rPr>
        <w:t>.</w:t>
      </w:r>
    </w:p>
    <w:p w14:paraId="1570A147" w14:textId="437CF1BA" w:rsidR="00176352" w:rsidRDefault="00176352" w:rsidP="00A515F1">
      <w:pPr>
        <w:pStyle w:val="ListParagraph"/>
        <w:spacing w:line="480" w:lineRule="auto"/>
        <w:ind w:left="2160"/>
      </w:pPr>
    </w:p>
    <w:p w14:paraId="2B52436A" w14:textId="77777777" w:rsidR="00A515F1" w:rsidRPr="00A515F1" w:rsidRDefault="00A515F1" w:rsidP="00A515F1">
      <w:pPr>
        <w:pStyle w:val="ListParagraph"/>
        <w:spacing w:line="480" w:lineRule="auto"/>
        <w:ind w:left="2160"/>
      </w:pPr>
    </w:p>
    <w:p w14:paraId="2AABB879" w14:textId="77777777" w:rsidR="00A7422E" w:rsidRPr="00176352" w:rsidRDefault="00A7422E" w:rsidP="00A7422E">
      <w:pPr>
        <w:spacing w:line="480" w:lineRule="auto"/>
        <w:jc w:val="center"/>
        <w:rPr>
          <w:rFonts w:ascii="Times New Roman" w:eastAsia="Times New Roman" w:hAnsi="Times New Roman" w:cs="Times New Roman"/>
          <w:sz w:val="24"/>
          <w:szCs w:val="24"/>
        </w:rPr>
      </w:pPr>
    </w:p>
    <w:p w14:paraId="5FFAE230" w14:textId="2357A742" w:rsidR="0005784D" w:rsidRDefault="0005784D">
      <w:pPr>
        <w:spacing w:line="480" w:lineRule="auto"/>
        <w:jc w:val="center"/>
        <w:rPr>
          <w:rFonts w:ascii="Times New Roman" w:eastAsia="Times New Roman" w:hAnsi="Times New Roman" w:cs="Times New Roman"/>
          <w:b/>
          <w:sz w:val="28"/>
          <w:szCs w:val="28"/>
        </w:rPr>
      </w:pPr>
    </w:p>
    <w:p w14:paraId="36C42A73" w14:textId="77777777" w:rsidR="0005784D" w:rsidRDefault="0005784D">
      <w:pPr>
        <w:spacing w:line="480" w:lineRule="auto"/>
        <w:jc w:val="center"/>
        <w:rPr>
          <w:rFonts w:ascii="Times New Roman" w:eastAsia="Times New Roman" w:hAnsi="Times New Roman" w:cs="Times New Roman"/>
          <w:b/>
          <w:sz w:val="28"/>
          <w:szCs w:val="28"/>
        </w:rPr>
      </w:pPr>
    </w:p>
    <w:p w14:paraId="1E9D3D8B" w14:textId="77777777" w:rsidR="0005784D" w:rsidRDefault="0005784D">
      <w:pPr>
        <w:spacing w:line="480" w:lineRule="auto"/>
        <w:jc w:val="center"/>
        <w:rPr>
          <w:rFonts w:ascii="Times New Roman" w:eastAsia="Times New Roman" w:hAnsi="Times New Roman" w:cs="Times New Roman"/>
          <w:b/>
          <w:sz w:val="28"/>
          <w:szCs w:val="28"/>
        </w:rPr>
      </w:pPr>
    </w:p>
    <w:p w14:paraId="114EC714" w14:textId="77777777" w:rsidR="0005784D" w:rsidRDefault="0005784D">
      <w:pPr>
        <w:spacing w:line="480" w:lineRule="auto"/>
        <w:jc w:val="center"/>
        <w:rPr>
          <w:rFonts w:ascii="Times New Roman" w:eastAsia="Times New Roman" w:hAnsi="Times New Roman" w:cs="Times New Roman"/>
          <w:b/>
          <w:sz w:val="28"/>
          <w:szCs w:val="28"/>
        </w:rPr>
      </w:pPr>
    </w:p>
    <w:p w14:paraId="16380BFB" w14:textId="77777777" w:rsidR="0005784D" w:rsidRDefault="0005784D">
      <w:pPr>
        <w:spacing w:line="480" w:lineRule="auto"/>
        <w:jc w:val="center"/>
        <w:rPr>
          <w:rFonts w:ascii="Times New Roman" w:eastAsia="Times New Roman" w:hAnsi="Times New Roman" w:cs="Times New Roman"/>
          <w:b/>
          <w:sz w:val="28"/>
          <w:szCs w:val="28"/>
        </w:rPr>
      </w:pPr>
    </w:p>
    <w:p w14:paraId="7F305B1F" w14:textId="77777777" w:rsidR="0005784D" w:rsidRDefault="0005784D">
      <w:pPr>
        <w:spacing w:line="480" w:lineRule="auto"/>
        <w:jc w:val="center"/>
        <w:rPr>
          <w:rFonts w:ascii="Times New Roman" w:eastAsia="Times New Roman" w:hAnsi="Times New Roman" w:cs="Times New Roman"/>
          <w:b/>
          <w:sz w:val="28"/>
          <w:szCs w:val="28"/>
        </w:rPr>
      </w:pPr>
    </w:p>
    <w:p w14:paraId="7D24A447" w14:textId="77777777" w:rsidR="0005784D" w:rsidRDefault="0005784D">
      <w:pPr>
        <w:spacing w:line="480" w:lineRule="auto"/>
        <w:jc w:val="center"/>
        <w:rPr>
          <w:rFonts w:ascii="Times New Roman" w:eastAsia="Times New Roman" w:hAnsi="Times New Roman" w:cs="Times New Roman"/>
          <w:b/>
          <w:sz w:val="28"/>
          <w:szCs w:val="28"/>
        </w:rPr>
      </w:pPr>
    </w:p>
    <w:p w14:paraId="01BF26EA" w14:textId="77777777" w:rsidR="0005784D" w:rsidRDefault="0005784D">
      <w:pPr>
        <w:spacing w:line="480" w:lineRule="auto"/>
        <w:jc w:val="center"/>
        <w:rPr>
          <w:rFonts w:ascii="Times New Roman" w:eastAsia="Times New Roman" w:hAnsi="Times New Roman" w:cs="Times New Roman"/>
          <w:b/>
          <w:sz w:val="28"/>
          <w:szCs w:val="28"/>
        </w:rPr>
      </w:pPr>
    </w:p>
    <w:p w14:paraId="465BC5E0" w14:textId="77777777" w:rsidR="00052F08" w:rsidRDefault="00052F08">
      <w:pPr>
        <w:spacing w:line="480" w:lineRule="auto"/>
        <w:jc w:val="both"/>
        <w:rPr>
          <w:rFonts w:ascii="Times New Roman" w:eastAsia="Times New Roman" w:hAnsi="Times New Roman" w:cs="Times New Roman"/>
          <w:b/>
          <w:sz w:val="28"/>
          <w:szCs w:val="28"/>
        </w:rPr>
      </w:pPr>
    </w:p>
    <w:p w14:paraId="10051EC6" w14:textId="055FC6D6" w:rsidR="0005784D"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2F7A41A9" w14:textId="77777777" w:rsidR="0005784D"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99A2C7F" w14:textId="4A6ED228" w:rsidR="0005784D" w:rsidRDefault="0005784D">
      <w:pPr>
        <w:spacing w:line="480" w:lineRule="auto"/>
        <w:jc w:val="both"/>
        <w:rPr>
          <w:rFonts w:ascii="Times New Roman" w:eastAsia="Times New Roman" w:hAnsi="Times New Roman" w:cs="Times New Roman"/>
          <w:b/>
          <w:sz w:val="28"/>
          <w:szCs w:val="28"/>
        </w:rPr>
      </w:pPr>
    </w:p>
    <w:p w14:paraId="6BA69D0E" w14:textId="7A4D2A17" w:rsidR="0020213A" w:rsidRDefault="00030F90">
      <w:pPr>
        <w:spacing w:line="480" w:lineRule="auto"/>
        <w:jc w:val="both"/>
        <w:rPr>
          <w:rFonts w:ascii="Times New Roman" w:eastAsia="Times New Roman" w:hAnsi="Times New Roman" w:cs="Times New Roman"/>
          <w:bCs/>
          <w:sz w:val="24"/>
          <w:szCs w:val="24"/>
        </w:rPr>
      </w:pPr>
      <w:r w:rsidRPr="00030F90">
        <w:rPr>
          <w:rFonts w:ascii="Times New Roman" w:eastAsia="Times New Roman" w:hAnsi="Times New Roman" w:cs="Times New Roman"/>
          <w:bCs/>
          <w:sz w:val="24"/>
          <w:szCs w:val="24"/>
        </w:rPr>
        <w:t xml:space="preserve">The result of this project </w:t>
      </w:r>
      <w:proofErr w:type="gramStart"/>
      <w:r w:rsidRPr="00030F90">
        <w:rPr>
          <w:rFonts w:ascii="Times New Roman" w:eastAsia="Times New Roman" w:hAnsi="Times New Roman" w:cs="Times New Roman"/>
          <w:bCs/>
          <w:sz w:val="24"/>
          <w:szCs w:val="24"/>
        </w:rPr>
        <w:t>is used</w:t>
      </w:r>
      <w:proofErr w:type="gramEnd"/>
      <w:r w:rsidRPr="00030F90">
        <w:rPr>
          <w:rFonts w:ascii="Times New Roman" w:eastAsia="Times New Roman" w:hAnsi="Times New Roman" w:cs="Times New Roman"/>
          <w:bCs/>
          <w:sz w:val="24"/>
          <w:szCs w:val="24"/>
        </w:rPr>
        <w:t xml:space="preserve"> to store and generate</w:t>
      </w:r>
      <w:r w:rsidR="007A452E">
        <w:rPr>
          <w:rFonts w:ascii="Times New Roman" w:eastAsia="Times New Roman" w:hAnsi="Times New Roman" w:cs="Times New Roman"/>
          <w:bCs/>
          <w:sz w:val="24"/>
          <w:szCs w:val="24"/>
        </w:rPr>
        <w:t xml:space="preserve"> all</w:t>
      </w:r>
      <w:r w:rsidRPr="00030F90">
        <w:rPr>
          <w:rFonts w:ascii="Times New Roman" w:eastAsia="Times New Roman" w:hAnsi="Times New Roman" w:cs="Times New Roman"/>
          <w:bCs/>
          <w:sz w:val="24"/>
          <w:szCs w:val="24"/>
        </w:rPr>
        <w:t xml:space="preserve"> the record</w:t>
      </w:r>
      <w:r w:rsidR="007A452E">
        <w:rPr>
          <w:rFonts w:ascii="Times New Roman" w:eastAsia="Times New Roman" w:hAnsi="Times New Roman" w:cs="Times New Roman"/>
          <w:bCs/>
          <w:sz w:val="24"/>
          <w:szCs w:val="24"/>
        </w:rPr>
        <w:t>s</w:t>
      </w:r>
      <w:r w:rsidRPr="00030F90">
        <w:rPr>
          <w:rFonts w:ascii="Times New Roman" w:eastAsia="Times New Roman" w:hAnsi="Times New Roman" w:cs="Times New Roman"/>
          <w:bCs/>
          <w:sz w:val="24"/>
          <w:szCs w:val="24"/>
        </w:rPr>
        <w:t xml:space="preserve"> of the Labour.</w:t>
      </w:r>
      <w:r w:rsidR="007A452E">
        <w:rPr>
          <w:rFonts w:ascii="Times New Roman" w:eastAsia="Times New Roman" w:hAnsi="Times New Roman" w:cs="Times New Roman"/>
          <w:bCs/>
          <w:sz w:val="24"/>
          <w:szCs w:val="24"/>
        </w:rPr>
        <w:t xml:space="preserve"> </w:t>
      </w:r>
      <w:r w:rsidR="0020213A" w:rsidRPr="0020213A">
        <w:rPr>
          <w:rFonts w:ascii="Times New Roman" w:eastAsia="Times New Roman" w:hAnsi="Times New Roman" w:cs="Times New Roman"/>
          <w:bCs/>
          <w:sz w:val="24"/>
          <w:szCs w:val="24"/>
        </w:rPr>
        <w:t>Improving the efficiency and accuracy of labor management tasks by reducing manual data entry and streamlining workflows.</w:t>
      </w:r>
      <w:r w:rsidR="007A452E">
        <w:rPr>
          <w:rFonts w:ascii="Times New Roman" w:eastAsia="Times New Roman" w:hAnsi="Times New Roman" w:cs="Times New Roman"/>
          <w:bCs/>
          <w:sz w:val="24"/>
          <w:szCs w:val="24"/>
        </w:rPr>
        <w:t xml:space="preserve"> It is very less time-consuming.</w:t>
      </w:r>
      <w:r w:rsidR="00036B03">
        <w:rPr>
          <w:rFonts w:ascii="Times New Roman" w:eastAsia="Times New Roman" w:hAnsi="Times New Roman" w:cs="Times New Roman"/>
          <w:bCs/>
          <w:sz w:val="24"/>
          <w:szCs w:val="24"/>
        </w:rPr>
        <w:t xml:space="preserve"> In this modern era all the work </w:t>
      </w:r>
      <w:r w:rsidR="00A84EA8">
        <w:rPr>
          <w:rFonts w:ascii="Times New Roman" w:eastAsia="Times New Roman" w:hAnsi="Times New Roman" w:cs="Times New Roman"/>
          <w:bCs/>
          <w:sz w:val="24"/>
          <w:szCs w:val="24"/>
        </w:rPr>
        <w:t>should be</w:t>
      </w:r>
      <w:r w:rsidR="00036B03">
        <w:rPr>
          <w:rFonts w:ascii="Times New Roman" w:eastAsia="Times New Roman" w:hAnsi="Times New Roman" w:cs="Times New Roman"/>
          <w:bCs/>
          <w:sz w:val="24"/>
          <w:szCs w:val="24"/>
        </w:rPr>
        <w:t xml:space="preserve"> done in such a way that it is easily understood by the users or by an organization. </w:t>
      </w:r>
    </w:p>
    <w:p w14:paraId="5D9C1607" w14:textId="1763D31C" w:rsidR="007A452E" w:rsidRDefault="00036B03">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sidR="000142E1">
        <w:rPr>
          <w:rFonts w:ascii="Times New Roman" w:eastAsia="Times New Roman" w:hAnsi="Times New Roman" w:cs="Times New Roman"/>
          <w:bCs/>
          <w:sz w:val="24"/>
          <w:szCs w:val="24"/>
        </w:rPr>
        <w:t>function</w:t>
      </w:r>
      <w:r>
        <w:rPr>
          <w:rFonts w:ascii="Times New Roman" w:eastAsia="Times New Roman" w:hAnsi="Times New Roman" w:cs="Times New Roman"/>
          <w:bCs/>
          <w:sz w:val="24"/>
          <w:szCs w:val="24"/>
        </w:rPr>
        <w:t xml:space="preserve"> of this project </w:t>
      </w:r>
      <w:r w:rsidR="00A84EA8">
        <w:rPr>
          <w:rFonts w:ascii="Times New Roman" w:eastAsia="Times New Roman" w:hAnsi="Times New Roman" w:cs="Times New Roman"/>
          <w:bCs/>
          <w:sz w:val="24"/>
          <w:szCs w:val="24"/>
        </w:rPr>
        <w:t>is</w:t>
      </w:r>
      <w:r>
        <w:rPr>
          <w:rFonts w:ascii="Times New Roman" w:eastAsia="Times New Roman" w:hAnsi="Times New Roman" w:cs="Times New Roman"/>
          <w:bCs/>
          <w:sz w:val="24"/>
          <w:szCs w:val="24"/>
        </w:rPr>
        <w:t xml:space="preserve"> mentioned in below:</w:t>
      </w:r>
    </w:p>
    <w:p w14:paraId="2D12E1CC" w14:textId="56F42A66" w:rsidR="00036B03" w:rsidRDefault="00036B03" w:rsidP="00036B03">
      <w:pPr>
        <w:spacing w:line="480" w:lineRule="auto"/>
        <w:rPr>
          <w:rFonts w:eastAsia="Times New Roman"/>
        </w:rPr>
      </w:pPr>
    </w:p>
    <w:p w14:paraId="700B6E8F" w14:textId="37AC6404" w:rsidR="00036B03" w:rsidRPr="00A84EA8" w:rsidRDefault="00B06F08" w:rsidP="00B06F08">
      <w:pPr>
        <w:pStyle w:val="ListParagraph"/>
        <w:spacing w:line="480" w:lineRule="auto"/>
        <w:ind w:left="360"/>
        <w:rPr>
          <w:rFonts w:eastAsia="Times New Roman"/>
        </w:rPr>
      </w:pPr>
      <w:r>
        <w:rPr>
          <w:rFonts w:eastAsia="Times New Roman"/>
          <w:b/>
          <w:bCs w:val="0"/>
        </w:rPr>
        <w:t>*****</w:t>
      </w:r>
      <w:r w:rsidR="00A84EA8">
        <w:rPr>
          <w:rFonts w:eastAsia="Times New Roman"/>
          <w:b/>
          <w:bCs w:val="0"/>
        </w:rPr>
        <w:t>LABOUR MANAGEMENT SYSTEM</w:t>
      </w:r>
      <w:r>
        <w:rPr>
          <w:rFonts w:eastAsia="Times New Roman"/>
          <w:b/>
          <w:bCs w:val="0"/>
        </w:rPr>
        <w:t>*****</w:t>
      </w:r>
    </w:p>
    <w:p w14:paraId="1BAC87C6" w14:textId="466F2345" w:rsidR="00036B03" w:rsidRDefault="00A84EA8">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30A8E390" wp14:editId="148DDE37">
            <wp:extent cx="5517358" cy="3810330"/>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7358" cy="3810330"/>
                    </a:xfrm>
                    <a:prstGeom prst="rect">
                      <a:avLst/>
                    </a:prstGeom>
                  </pic:spPr>
                </pic:pic>
              </a:graphicData>
            </a:graphic>
          </wp:inline>
        </w:drawing>
      </w:r>
    </w:p>
    <w:p w14:paraId="25D22CDF" w14:textId="77777777" w:rsidR="007A452E" w:rsidRDefault="007A452E">
      <w:pPr>
        <w:spacing w:line="480" w:lineRule="auto"/>
        <w:jc w:val="both"/>
        <w:rPr>
          <w:rFonts w:ascii="Times New Roman" w:eastAsia="Times New Roman" w:hAnsi="Times New Roman" w:cs="Times New Roman"/>
          <w:bCs/>
          <w:sz w:val="24"/>
          <w:szCs w:val="24"/>
        </w:rPr>
      </w:pPr>
    </w:p>
    <w:p w14:paraId="0F656C23" w14:textId="434998CF" w:rsidR="0005784D" w:rsidRPr="00030F90" w:rsidRDefault="0005784D">
      <w:pPr>
        <w:spacing w:line="480" w:lineRule="auto"/>
        <w:jc w:val="both"/>
        <w:rPr>
          <w:rFonts w:ascii="Times New Roman" w:eastAsia="Times New Roman" w:hAnsi="Times New Roman" w:cs="Times New Roman"/>
          <w:bCs/>
          <w:sz w:val="24"/>
          <w:szCs w:val="24"/>
        </w:rPr>
      </w:pPr>
    </w:p>
    <w:p w14:paraId="40F232B0" w14:textId="2BCBF369" w:rsidR="0005784D" w:rsidRDefault="0005784D">
      <w:pPr>
        <w:spacing w:line="480" w:lineRule="auto"/>
        <w:jc w:val="both"/>
        <w:rPr>
          <w:rFonts w:ascii="Times New Roman" w:eastAsia="Times New Roman" w:hAnsi="Times New Roman" w:cs="Times New Roman"/>
          <w:b/>
          <w:sz w:val="28"/>
          <w:szCs w:val="28"/>
        </w:rPr>
      </w:pPr>
    </w:p>
    <w:p w14:paraId="268F57B7" w14:textId="77777777" w:rsidR="0005784D" w:rsidRDefault="0005784D">
      <w:pPr>
        <w:spacing w:line="480" w:lineRule="auto"/>
        <w:jc w:val="both"/>
        <w:rPr>
          <w:rFonts w:ascii="Times New Roman" w:eastAsia="Times New Roman" w:hAnsi="Times New Roman" w:cs="Times New Roman"/>
          <w:b/>
          <w:sz w:val="28"/>
          <w:szCs w:val="28"/>
        </w:rPr>
      </w:pPr>
    </w:p>
    <w:p w14:paraId="099A31A6" w14:textId="7B6F6619" w:rsidR="00036B03" w:rsidRDefault="00036B03">
      <w:pPr>
        <w:spacing w:line="480" w:lineRule="auto"/>
        <w:jc w:val="both"/>
        <w:rPr>
          <w:rFonts w:ascii="Times New Roman" w:eastAsia="Times New Roman" w:hAnsi="Times New Roman" w:cs="Times New Roman"/>
          <w:b/>
          <w:sz w:val="28"/>
          <w:szCs w:val="28"/>
        </w:rPr>
      </w:pPr>
    </w:p>
    <w:p w14:paraId="7BACCCA5" w14:textId="113EDC1B" w:rsidR="00036B03" w:rsidRPr="00036B03" w:rsidRDefault="00B06F08" w:rsidP="00B06F08">
      <w:pPr>
        <w:pStyle w:val="ListParagraph"/>
        <w:spacing w:line="480" w:lineRule="auto"/>
        <w:rPr>
          <w:rFonts w:eastAsia="Times New Roman"/>
          <w:b/>
          <w:noProof/>
          <w:sz w:val="28"/>
          <w:szCs w:val="28"/>
        </w:rPr>
      </w:pPr>
      <w:r>
        <w:rPr>
          <w:rFonts w:eastAsia="Times New Roman"/>
          <w:b/>
          <w:noProof/>
          <w:sz w:val="28"/>
          <w:szCs w:val="28"/>
        </w:rPr>
        <w:t>***</w:t>
      </w:r>
      <w:r w:rsidR="00036B03">
        <w:rPr>
          <w:rFonts w:eastAsia="Times New Roman"/>
          <w:b/>
          <w:noProof/>
          <w:sz w:val="28"/>
          <w:szCs w:val="28"/>
        </w:rPr>
        <w:t>Adding the Labour details</w:t>
      </w:r>
      <w:r>
        <w:rPr>
          <w:rFonts w:eastAsia="Times New Roman"/>
          <w:b/>
          <w:noProof/>
          <w:sz w:val="28"/>
          <w:szCs w:val="28"/>
        </w:rPr>
        <w:t>***</w:t>
      </w:r>
    </w:p>
    <w:p w14:paraId="2D56442C" w14:textId="21D7B8DD" w:rsidR="0005784D" w:rsidRDefault="00036B03" w:rsidP="00A84EA8">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CE3E697" wp14:editId="0E33EF48">
            <wp:extent cx="4267200" cy="37795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67590" cy="3779865"/>
                    </a:xfrm>
                    <a:prstGeom prst="rect">
                      <a:avLst/>
                    </a:prstGeom>
                  </pic:spPr>
                </pic:pic>
              </a:graphicData>
            </a:graphic>
          </wp:inline>
        </w:drawing>
      </w:r>
      <w:r w:rsidRPr="00A84EA8">
        <w:rPr>
          <w:rFonts w:eastAsia="Times New Roman"/>
          <w:b/>
          <w:sz w:val="28"/>
          <w:szCs w:val="28"/>
        </w:rPr>
        <w:tab/>
      </w:r>
      <w:r w:rsidRPr="00A84EA8">
        <w:rPr>
          <w:rFonts w:eastAsia="Times New Roman"/>
          <w:b/>
          <w:sz w:val="28"/>
          <w:szCs w:val="28"/>
        </w:rPr>
        <w:tab/>
      </w:r>
      <w:r w:rsidRPr="00A84EA8">
        <w:rPr>
          <w:rFonts w:eastAsia="Times New Roman"/>
          <w:b/>
          <w:sz w:val="28"/>
          <w:szCs w:val="28"/>
        </w:rPr>
        <w:tab/>
      </w:r>
    </w:p>
    <w:p w14:paraId="386EF7DE" w14:textId="497F2A78" w:rsidR="00A84EA8" w:rsidRPr="00A84EA8" w:rsidRDefault="00B06F08" w:rsidP="00B06F08">
      <w:pPr>
        <w:pStyle w:val="ListParagraph"/>
        <w:spacing w:line="480" w:lineRule="auto"/>
        <w:rPr>
          <w:rFonts w:eastAsia="Times New Roman"/>
          <w:b/>
          <w:sz w:val="28"/>
          <w:szCs w:val="28"/>
        </w:rPr>
      </w:pPr>
      <w:r>
        <w:rPr>
          <w:rFonts w:eastAsia="Times New Roman"/>
          <w:b/>
          <w:sz w:val="28"/>
          <w:szCs w:val="28"/>
        </w:rPr>
        <w:t>***</w:t>
      </w:r>
      <w:r w:rsidR="00A84EA8">
        <w:rPr>
          <w:rFonts w:eastAsia="Times New Roman"/>
          <w:b/>
          <w:sz w:val="28"/>
          <w:szCs w:val="28"/>
        </w:rPr>
        <w:t>To view list of Labours</w:t>
      </w:r>
      <w:r>
        <w:rPr>
          <w:rFonts w:eastAsia="Times New Roman"/>
          <w:b/>
          <w:sz w:val="28"/>
          <w:szCs w:val="28"/>
        </w:rPr>
        <w:t>***</w:t>
      </w:r>
    </w:p>
    <w:p w14:paraId="618207B3" w14:textId="54447D46" w:rsidR="0005784D" w:rsidRDefault="00A84EA8">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286D818" wp14:editId="269E9186">
            <wp:extent cx="4389500" cy="1646063"/>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89500" cy="1646063"/>
                    </a:xfrm>
                    <a:prstGeom prst="rect">
                      <a:avLst/>
                    </a:prstGeom>
                  </pic:spPr>
                </pic:pic>
              </a:graphicData>
            </a:graphic>
          </wp:inline>
        </w:drawing>
      </w:r>
    </w:p>
    <w:p w14:paraId="546E5550" w14:textId="35A775B9" w:rsidR="0005784D" w:rsidRPr="00A80537" w:rsidRDefault="00A80537">
      <w:pPr>
        <w:spacing w:line="480" w:lineRule="auto"/>
        <w:jc w:val="both"/>
        <w:rPr>
          <w:rFonts w:ascii="Times New Roman" w:eastAsia="Times New Roman" w:hAnsi="Times New Roman" w:cs="Times New Roman"/>
          <w:b/>
          <w:sz w:val="24"/>
          <w:szCs w:val="24"/>
        </w:rPr>
      </w:pPr>
      <w:r w:rsidRPr="00A80537">
        <w:rPr>
          <w:rFonts w:ascii="Times New Roman" w:eastAsia="Times New Roman" w:hAnsi="Times New Roman" w:cs="Times New Roman"/>
          <w:b/>
          <w:sz w:val="24"/>
          <w:szCs w:val="24"/>
        </w:rPr>
        <w:t>The System helps in increasing productivity and cost-savings, and any future opportunities for improvement or expansion.</w:t>
      </w:r>
    </w:p>
    <w:p w14:paraId="27CBBE7F" w14:textId="1BE3651C" w:rsidR="0005784D" w:rsidRPr="00A84EA8" w:rsidRDefault="0005784D">
      <w:pPr>
        <w:spacing w:line="480" w:lineRule="auto"/>
        <w:jc w:val="both"/>
        <w:rPr>
          <w:rFonts w:ascii="Times New Roman" w:eastAsia="Times New Roman" w:hAnsi="Times New Roman" w:cs="Times New Roman"/>
          <w:bCs/>
          <w:sz w:val="28"/>
          <w:szCs w:val="28"/>
        </w:rPr>
      </w:pPr>
    </w:p>
    <w:p w14:paraId="4E57DF35" w14:textId="460261C5" w:rsidR="0005784D" w:rsidRDefault="0005784D">
      <w:pPr>
        <w:spacing w:line="480" w:lineRule="auto"/>
        <w:jc w:val="both"/>
        <w:rPr>
          <w:rFonts w:ascii="Times New Roman" w:eastAsia="Times New Roman" w:hAnsi="Times New Roman" w:cs="Times New Roman"/>
          <w:b/>
          <w:sz w:val="28"/>
          <w:szCs w:val="28"/>
        </w:rPr>
      </w:pPr>
    </w:p>
    <w:p w14:paraId="5B165498" w14:textId="77777777" w:rsidR="00B06F08" w:rsidRDefault="00B06F08">
      <w:pPr>
        <w:spacing w:line="480" w:lineRule="auto"/>
        <w:jc w:val="both"/>
        <w:rPr>
          <w:rFonts w:ascii="Times New Roman" w:eastAsia="Times New Roman" w:hAnsi="Times New Roman" w:cs="Times New Roman"/>
          <w:b/>
          <w:sz w:val="28"/>
          <w:szCs w:val="28"/>
        </w:rPr>
      </w:pPr>
    </w:p>
    <w:p w14:paraId="0248BB8D" w14:textId="3A835310" w:rsidR="0005784D"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541E7C6E" w14:textId="77777777" w:rsidR="000142E1" w:rsidRDefault="00000000" w:rsidP="000142E1">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5142F309" w14:textId="7DFDAC30" w:rsidR="000142E1" w:rsidRDefault="000142E1" w:rsidP="000142E1">
      <w:pPr>
        <w:spacing w:line="480" w:lineRule="auto"/>
        <w:rPr>
          <w:rFonts w:ascii="Times New Roman" w:hAnsi="Times New Roman" w:cs="Times New Roman"/>
          <w:color w:val="202124"/>
          <w:sz w:val="24"/>
          <w:szCs w:val="24"/>
          <w:shd w:val="clear" w:color="auto" w:fill="FFFFFF"/>
        </w:rPr>
      </w:pPr>
      <w:r w:rsidRPr="000142E1">
        <w:rPr>
          <w:rFonts w:ascii="Times New Roman" w:hAnsi="Times New Roman" w:cs="Times New Roman"/>
          <w:color w:val="202124"/>
          <w:sz w:val="24"/>
          <w:szCs w:val="24"/>
          <w:shd w:val="clear" w:color="auto" w:fill="FFFFFF"/>
        </w:rPr>
        <w:t>Labour management systems helps an organization to improve workforce productivity and</w:t>
      </w:r>
    </w:p>
    <w:p w14:paraId="582DD380" w14:textId="383E8361" w:rsidR="000142E1" w:rsidRPr="000142E1" w:rsidRDefault="000142E1" w:rsidP="000142E1">
      <w:pPr>
        <w:spacing w:line="480" w:lineRule="auto"/>
        <w:rPr>
          <w:rFonts w:ascii="Times New Roman" w:eastAsia="Times New Roman" w:hAnsi="Times New Roman" w:cs="Times New Roman"/>
          <w:sz w:val="24"/>
          <w:szCs w:val="24"/>
        </w:rPr>
      </w:pPr>
      <w:r w:rsidRPr="000142E1">
        <w:rPr>
          <w:rFonts w:ascii="Times New Roman" w:hAnsi="Times New Roman" w:cs="Times New Roman"/>
          <w:color w:val="202124"/>
          <w:sz w:val="24"/>
          <w:szCs w:val="24"/>
          <w:shd w:val="clear" w:color="auto" w:fill="FFFFFF"/>
        </w:rPr>
        <w:t xml:space="preserve">boost overall well-being by monitoring and maintaining the record of the Labour. </w:t>
      </w:r>
    </w:p>
    <w:p w14:paraId="38DE9E0A" w14:textId="77777777" w:rsidR="000142E1" w:rsidRPr="000142E1" w:rsidRDefault="000142E1" w:rsidP="00B06F08">
      <w:pPr>
        <w:spacing w:line="360" w:lineRule="auto"/>
        <w:jc w:val="both"/>
        <w:rPr>
          <w:rFonts w:ascii="Times New Roman" w:eastAsia="Times New Roman" w:hAnsi="Times New Roman" w:cs="Times New Roman"/>
          <w:sz w:val="24"/>
          <w:szCs w:val="24"/>
        </w:rPr>
      </w:pPr>
    </w:p>
    <w:p w14:paraId="2CB63EB0" w14:textId="7117CB49" w:rsidR="00B06F08" w:rsidRDefault="00000000" w:rsidP="00B06F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B06F08">
        <w:rPr>
          <w:rFonts w:ascii="Times New Roman" w:eastAsia="Times New Roman" w:hAnsi="Times New Roman" w:cs="Times New Roman"/>
          <w:sz w:val="24"/>
          <w:szCs w:val="24"/>
        </w:rPr>
        <w:t xml:space="preserve">ere are </w:t>
      </w:r>
      <w:proofErr w:type="gramStart"/>
      <w:r w:rsidR="00B06F08">
        <w:rPr>
          <w:rFonts w:ascii="Times New Roman" w:eastAsia="Times New Roman" w:hAnsi="Times New Roman" w:cs="Times New Roman"/>
          <w:sz w:val="24"/>
          <w:szCs w:val="24"/>
        </w:rPr>
        <w:t>several</w:t>
      </w:r>
      <w:proofErr w:type="gramEnd"/>
      <w:r w:rsidR="00B06F08">
        <w:rPr>
          <w:rFonts w:ascii="Times New Roman" w:eastAsia="Times New Roman" w:hAnsi="Times New Roman" w:cs="Times New Roman"/>
          <w:sz w:val="24"/>
          <w:szCs w:val="24"/>
        </w:rPr>
        <w:t xml:space="preserve"> areas where further work can be done to improve the functioning of the Labour Management System.</w:t>
      </w:r>
    </w:p>
    <w:p w14:paraId="096912EB" w14:textId="77777777" w:rsidR="0020213A" w:rsidRPr="0020213A" w:rsidRDefault="0020213A" w:rsidP="0020213A">
      <w:pPr>
        <w:numPr>
          <w:ilvl w:val="0"/>
          <w:numId w:val="18"/>
        </w:numPr>
        <w:spacing w:line="480" w:lineRule="auto"/>
        <w:rPr>
          <w:rFonts w:ascii="Times New Roman" w:eastAsia="Times New Roman" w:hAnsi="Times New Roman" w:cs="Times New Roman"/>
          <w:bCs/>
          <w:sz w:val="24"/>
          <w:szCs w:val="24"/>
          <w:lang w:val="en-IN"/>
        </w:rPr>
      </w:pPr>
      <w:r w:rsidRPr="0020213A">
        <w:rPr>
          <w:rFonts w:ascii="Times New Roman" w:eastAsia="Times New Roman" w:hAnsi="Times New Roman" w:cs="Times New Roman"/>
          <w:bCs/>
          <w:sz w:val="24"/>
          <w:szCs w:val="24"/>
          <w:lang w:val="en-IN"/>
        </w:rPr>
        <w:t>Adding a scheduling feature for shift management.</w:t>
      </w:r>
    </w:p>
    <w:p w14:paraId="1F076A0F" w14:textId="77777777" w:rsidR="0020213A" w:rsidRPr="0020213A" w:rsidRDefault="0020213A" w:rsidP="0020213A">
      <w:pPr>
        <w:numPr>
          <w:ilvl w:val="0"/>
          <w:numId w:val="18"/>
        </w:numPr>
        <w:spacing w:line="480" w:lineRule="auto"/>
        <w:rPr>
          <w:rFonts w:ascii="Times New Roman" w:eastAsia="Times New Roman" w:hAnsi="Times New Roman" w:cs="Times New Roman"/>
          <w:bCs/>
          <w:sz w:val="24"/>
          <w:szCs w:val="24"/>
          <w:lang w:val="en-IN"/>
        </w:rPr>
      </w:pPr>
      <w:r w:rsidRPr="0020213A">
        <w:rPr>
          <w:rFonts w:ascii="Times New Roman" w:eastAsia="Times New Roman" w:hAnsi="Times New Roman" w:cs="Times New Roman"/>
          <w:bCs/>
          <w:sz w:val="24"/>
          <w:szCs w:val="24"/>
          <w:lang w:val="en-IN"/>
        </w:rPr>
        <w:t>Implementing automated leave management system.</w:t>
      </w:r>
    </w:p>
    <w:p w14:paraId="7A7C8D20" w14:textId="77777777" w:rsidR="0020213A" w:rsidRPr="0020213A" w:rsidRDefault="0020213A" w:rsidP="0020213A">
      <w:pPr>
        <w:numPr>
          <w:ilvl w:val="0"/>
          <w:numId w:val="18"/>
        </w:numPr>
        <w:spacing w:line="480" w:lineRule="auto"/>
        <w:rPr>
          <w:rFonts w:ascii="Times New Roman" w:eastAsia="Times New Roman" w:hAnsi="Times New Roman" w:cs="Times New Roman"/>
          <w:bCs/>
          <w:sz w:val="24"/>
          <w:szCs w:val="24"/>
          <w:lang w:val="en-IN"/>
        </w:rPr>
      </w:pPr>
      <w:r w:rsidRPr="0020213A">
        <w:rPr>
          <w:rFonts w:ascii="Times New Roman" w:eastAsia="Times New Roman" w:hAnsi="Times New Roman" w:cs="Times New Roman"/>
          <w:bCs/>
          <w:sz w:val="24"/>
          <w:szCs w:val="24"/>
          <w:lang w:val="en-IN"/>
        </w:rPr>
        <w:t>Incorporating a payroll module to automatically calculate and process employee salaries and taxes.</w:t>
      </w:r>
    </w:p>
    <w:p w14:paraId="173EF000" w14:textId="77777777" w:rsidR="0020213A" w:rsidRPr="0020213A" w:rsidRDefault="0020213A" w:rsidP="0020213A">
      <w:pPr>
        <w:numPr>
          <w:ilvl w:val="0"/>
          <w:numId w:val="18"/>
        </w:numPr>
        <w:spacing w:line="480" w:lineRule="auto"/>
        <w:rPr>
          <w:rFonts w:ascii="Times New Roman" w:eastAsia="Times New Roman" w:hAnsi="Times New Roman" w:cs="Times New Roman"/>
          <w:bCs/>
          <w:sz w:val="24"/>
          <w:szCs w:val="24"/>
          <w:lang w:val="en-IN"/>
        </w:rPr>
      </w:pPr>
      <w:r w:rsidRPr="0020213A">
        <w:rPr>
          <w:rFonts w:ascii="Times New Roman" w:eastAsia="Times New Roman" w:hAnsi="Times New Roman" w:cs="Times New Roman"/>
          <w:bCs/>
          <w:sz w:val="24"/>
          <w:szCs w:val="24"/>
          <w:lang w:val="en-IN"/>
        </w:rPr>
        <w:t>Developing mobile application for employee to access the system from their mobile devices.</w:t>
      </w:r>
    </w:p>
    <w:p w14:paraId="6489EEB7" w14:textId="77777777" w:rsidR="0020213A" w:rsidRPr="0020213A" w:rsidRDefault="0020213A" w:rsidP="0020213A">
      <w:pPr>
        <w:spacing w:line="480" w:lineRule="auto"/>
        <w:rPr>
          <w:rFonts w:ascii="Times New Roman" w:eastAsia="Times New Roman" w:hAnsi="Times New Roman" w:cs="Times New Roman"/>
          <w:bCs/>
          <w:sz w:val="24"/>
          <w:szCs w:val="24"/>
        </w:rPr>
      </w:pPr>
    </w:p>
    <w:p w14:paraId="1A97BD99" w14:textId="77777777" w:rsidR="0020213A" w:rsidRPr="0020213A" w:rsidRDefault="0020213A" w:rsidP="0020213A">
      <w:pPr>
        <w:spacing w:line="480" w:lineRule="auto"/>
        <w:rPr>
          <w:rFonts w:ascii="Times New Roman" w:eastAsia="Times New Roman" w:hAnsi="Times New Roman" w:cs="Times New Roman"/>
          <w:b/>
          <w:sz w:val="32"/>
          <w:szCs w:val="32"/>
        </w:rPr>
      </w:pPr>
    </w:p>
    <w:p w14:paraId="1097E5EB" w14:textId="77777777" w:rsidR="0005784D" w:rsidRDefault="0005784D" w:rsidP="0020213A">
      <w:pPr>
        <w:spacing w:line="480" w:lineRule="auto"/>
        <w:rPr>
          <w:rFonts w:ascii="Times New Roman" w:eastAsia="Times New Roman" w:hAnsi="Times New Roman" w:cs="Times New Roman"/>
          <w:b/>
          <w:sz w:val="32"/>
          <w:szCs w:val="32"/>
        </w:rPr>
      </w:pPr>
    </w:p>
    <w:p w14:paraId="2E5C14F4" w14:textId="77777777" w:rsidR="0005784D" w:rsidRDefault="0005784D">
      <w:pPr>
        <w:spacing w:line="480" w:lineRule="auto"/>
        <w:jc w:val="center"/>
        <w:rPr>
          <w:rFonts w:ascii="Times New Roman" w:eastAsia="Times New Roman" w:hAnsi="Times New Roman" w:cs="Times New Roman"/>
          <w:b/>
          <w:sz w:val="32"/>
          <w:szCs w:val="32"/>
        </w:rPr>
      </w:pPr>
    </w:p>
    <w:p w14:paraId="1D9CB167" w14:textId="77777777" w:rsidR="0005784D" w:rsidRDefault="0005784D">
      <w:pPr>
        <w:spacing w:line="480" w:lineRule="auto"/>
        <w:jc w:val="center"/>
        <w:rPr>
          <w:rFonts w:ascii="Times New Roman" w:eastAsia="Times New Roman" w:hAnsi="Times New Roman" w:cs="Times New Roman"/>
          <w:b/>
          <w:sz w:val="32"/>
          <w:szCs w:val="32"/>
        </w:rPr>
      </w:pPr>
    </w:p>
    <w:p w14:paraId="47F4485B" w14:textId="1560097E" w:rsidR="0005784D" w:rsidRDefault="0005784D" w:rsidP="00726ADB">
      <w:pPr>
        <w:spacing w:line="480" w:lineRule="auto"/>
        <w:rPr>
          <w:rFonts w:ascii="Times New Roman" w:eastAsia="Times New Roman" w:hAnsi="Times New Roman" w:cs="Times New Roman"/>
          <w:b/>
          <w:sz w:val="32"/>
          <w:szCs w:val="32"/>
        </w:rPr>
      </w:pPr>
    </w:p>
    <w:p w14:paraId="2058EA23" w14:textId="77777777" w:rsidR="00726ADB" w:rsidRDefault="00726ADB" w:rsidP="00726ADB">
      <w:pPr>
        <w:spacing w:line="480" w:lineRule="auto"/>
        <w:rPr>
          <w:rFonts w:ascii="Times New Roman" w:eastAsia="Times New Roman" w:hAnsi="Times New Roman" w:cs="Times New Roman"/>
          <w:b/>
          <w:sz w:val="32"/>
          <w:szCs w:val="32"/>
        </w:rPr>
      </w:pPr>
    </w:p>
    <w:p w14:paraId="0188AA5F" w14:textId="77777777" w:rsidR="0005784D" w:rsidRDefault="0005784D">
      <w:pPr>
        <w:spacing w:line="480" w:lineRule="auto"/>
        <w:jc w:val="center"/>
        <w:rPr>
          <w:rFonts w:ascii="Times New Roman" w:eastAsia="Times New Roman" w:hAnsi="Times New Roman" w:cs="Times New Roman"/>
          <w:b/>
          <w:sz w:val="32"/>
          <w:szCs w:val="32"/>
        </w:rPr>
      </w:pPr>
    </w:p>
    <w:p w14:paraId="3287A562" w14:textId="24991842" w:rsidR="00726ADB" w:rsidRPr="00726ADB" w:rsidRDefault="00000000" w:rsidP="00726ADB">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8E07533" w14:textId="77777777" w:rsidR="00726ADB" w:rsidRPr="00726ADB" w:rsidRDefault="00726ADB" w:rsidP="00726ADB">
      <w:pPr>
        <w:pStyle w:val="ListParagraph"/>
        <w:numPr>
          <w:ilvl w:val="0"/>
          <w:numId w:val="20"/>
        </w:numPr>
        <w:spacing w:line="360" w:lineRule="auto"/>
        <w:rPr>
          <w:rFonts w:eastAsia="Times New Roman"/>
        </w:rPr>
      </w:pPr>
      <w:r w:rsidRPr="00726ADB">
        <w:rPr>
          <w:rFonts w:eastAsia="Times New Roman"/>
        </w:rPr>
        <w:t>"Labor Management Systems in the Service Industry" by W. Bruce Tracey and S. Thomas Foster, published in the Journal of Service Research. This article discusses the use of labor management systems in the service industry and their impact on labor productivity and costs.</w:t>
      </w:r>
    </w:p>
    <w:p w14:paraId="75FCDBC6" w14:textId="77777777" w:rsidR="00726ADB" w:rsidRPr="00726ADB" w:rsidRDefault="00726ADB" w:rsidP="00726ADB">
      <w:pPr>
        <w:spacing w:line="360" w:lineRule="auto"/>
        <w:ind w:left="360" w:hanging="360"/>
        <w:jc w:val="both"/>
        <w:rPr>
          <w:rFonts w:ascii="Times New Roman" w:eastAsia="Times New Roman" w:hAnsi="Times New Roman" w:cs="Times New Roman"/>
        </w:rPr>
      </w:pPr>
    </w:p>
    <w:p w14:paraId="00882841" w14:textId="77777777" w:rsidR="00726ADB" w:rsidRPr="00726ADB" w:rsidRDefault="00726ADB" w:rsidP="00726ADB">
      <w:pPr>
        <w:pStyle w:val="ListParagraph"/>
        <w:numPr>
          <w:ilvl w:val="0"/>
          <w:numId w:val="20"/>
        </w:numPr>
        <w:spacing w:line="360" w:lineRule="auto"/>
        <w:rPr>
          <w:rFonts w:eastAsia="Times New Roman"/>
        </w:rPr>
      </w:pPr>
      <w:r w:rsidRPr="00726ADB">
        <w:rPr>
          <w:rFonts w:eastAsia="Times New Roman"/>
        </w:rPr>
        <w:t>"The Impact of Labor Management Systems on the Performance of Retail Organizations" by R. Scott Tannenbaum and F. Warren McFarlan, published in the Journal of Retailing. This study examines the impact of labor management systems on the performance of retail organizations.</w:t>
      </w:r>
    </w:p>
    <w:p w14:paraId="027CF9B1" w14:textId="77777777" w:rsidR="00726ADB" w:rsidRPr="00726ADB" w:rsidRDefault="00726ADB" w:rsidP="00726ADB">
      <w:pPr>
        <w:spacing w:line="360" w:lineRule="auto"/>
        <w:ind w:left="360" w:hanging="360"/>
        <w:jc w:val="both"/>
        <w:rPr>
          <w:rFonts w:ascii="Times New Roman" w:eastAsia="Times New Roman" w:hAnsi="Times New Roman" w:cs="Times New Roman"/>
        </w:rPr>
      </w:pPr>
    </w:p>
    <w:p w14:paraId="0F83B7FF" w14:textId="77777777" w:rsidR="00726ADB" w:rsidRPr="00726ADB" w:rsidRDefault="00726ADB" w:rsidP="00726ADB">
      <w:pPr>
        <w:pStyle w:val="ListParagraph"/>
        <w:numPr>
          <w:ilvl w:val="0"/>
          <w:numId w:val="20"/>
        </w:numPr>
        <w:spacing w:line="360" w:lineRule="auto"/>
        <w:rPr>
          <w:rFonts w:eastAsia="Times New Roman"/>
        </w:rPr>
      </w:pPr>
      <w:r w:rsidRPr="00726ADB">
        <w:rPr>
          <w:rFonts w:eastAsia="Times New Roman"/>
        </w:rPr>
        <w:t>"A Study of Labor Management Systems in the Construction Industry" by W. Keith Bryant, published in the Journal of Construction Engineering and Management. This study examines the use of labor management systems in the construction industry and their impact on labor productivity and costs.</w:t>
      </w:r>
    </w:p>
    <w:p w14:paraId="4B36758E" w14:textId="77777777" w:rsidR="00726ADB" w:rsidRPr="00726ADB" w:rsidRDefault="00726ADB" w:rsidP="00726ADB">
      <w:pPr>
        <w:spacing w:line="360" w:lineRule="auto"/>
        <w:ind w:left="360" w:hanging="360"/>
        <w:jc w:val="both"/>
        <w:rPr>
          <w:rFonts w:ascii="Times New Roman" w:eastAsia="Times New Roman" w:hAnsi="Times New Roman" w:cs="Times New Roman"/>
        </w:rPr>
      </w:pPr>
    </w:p>
    <w:p w14:paraId="0348B7D2" w14:textId="77777777" w:rsidR="00726ADB" w:rsidRPr="00726ADB" w:rsidRDefault="00726ADB" w:rsidP="00726ADB">
      <w:pPr>
        <w:pStyle w:val="ListParagraph"/>
        <w:numPr>
          <w:ilvl w:val="0"/>
          <w:numId w:val="20"/>
        </w:numPr>
        <w:spacing w:line="360" w:lineRule="auto"/>
        <w:rPr>
          <w:rFonts w:eastAsia="Times New Roman"/>
        </w:rPr>
      </w:pPr>
      <w:r w:rsidRPr="00726ADB">
        <w:rPr>
          <w:rFonts w:eastAsia="Times New Roman"/>
        </w:rPr>
        <w:t>"Labor Management Systems in the Health Care Industry" by J. Andrew Kelly, published in the Journal of Health Care Finance. This study examines the use of labor management systems in the healthcare industry and their impact on labor productivity and costs.</w:t>
      </w:r>
    </w:p>
    <w:p w14:paraId="17C0AC63" w14:textId="77777777" w:rsidR="00726ADB" w:rsidRPr="00726ADB" w:rsidRDefault="00726ADB" w:rsidP="00726ADB">
      <w:pPr>
        <w:spacing w:line="360" w:lineRule="auto"/>
        <w:ind w:left="360" w:hanging="360"/>
        <w:jc w:val="both"/>
        <w:rPr>
          <w:rFonts w:ascii="Times New Roman" w:eastAsia="Times New Roman" w:hAnsi="Times New Roman" w:cs="Times New Roman"/>
        </w:rPr>
      </w:pPr>
    </w:p>
    <w:p w14:paraId="17CE4D45" w14:textId="55A2152D" w:rsidR="0005784D" w:rsidRPr="00726ADB" w:rsidRDefault="00726ADB" w:rsidP="00726ADB">
      <w:pPr>
        <w:pStyle w:val="ListParagraph"/>
        <w:numPr>
          <w:ilvl w:val="0"/>
          <w:numId w:val="20"/>
        </w:numPr>
        <w:spacing w:line="360" w:lineRule="auto"/>
        <w:rPr>
          <w:rFonts w:eastAsia="Times New Roman"/>
          <w:b/>
        </w:rPr>
      </w:pPr>
      <w:r w:rsidRPr="00726ADB">
        <w:rPr>
          <w:rFonts w:eastAsia="Times New Roman"/>
        </w:rPr>
        <w:t>"A Guide to Labor Management Systems" by the Society for Human Resource Management, which provides an overview of the benefits and key considerations for implementing a labor management system in any industry.</w:t>
      </w:r>
    </w:p>
    <w:p w14:paraId="2DDB272D" w14:textId="77777777" w:rsidR="000142E1" w:rsidRPr="000A23D8" w:rsidRDefault="000142E1" w:rsidP="000A23D8">
      <w:pPr>
        <w:spacing w:line="480" w:lineRule="auto"/>
        <w:jc w:val="both"/>
        <w:rPr>
          <w:rFonts w:ascii="Times New Roman" w:eastAsia="Bookman Old Style" w:hAnsi="Times New Roman" w:cs="Times New Roman"/>
          <w:sz w:val="24"/>
          <w:szCs w:val="24"/>
        </w:rPr>
      </w:pPr>
    </w:p>
    <w:sectPr w:rsidR="000142E1" w:rsidRPr="000A23D8">
      <w:footerReference w:type="defaul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63F00" w14:textId="77777777" w:rsidR="00CC43A6" w:rsidRDefault="00CC43A6">
      <w:r>
        <w:separator/>
      </w:r>
    </w:p>
  </w:endnote>
  <w:endnote w:type="continuationSeparator" w:id="0">
    <w:p w14:paraId="2515C0C7" w14:textId="77777777" w:rsidR="00CC43A6" w:rsidRDefault="00CC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E707B" w14:textId="77777777" w:rsidR="0005784D" w:rsidRDefault="0005784D">
    <w:pPr>
      <w:pBdr>
        <w:top w:val="nil"/>
        <w:left w:val="nil"/>
        <w:bottom w:val="nil"/>
        <w:right w:val="nil"/>
        <w:between w:val="nil"/>
      </w:pBdr>
      <w:jc w:val="center"/>
      <w:rPr>
        <w:color w:val="000000"/>
      </w:rPr>
    </w:pPr>
  </w:p>
  <w:p w14:paraId="075E12AD" w14:textId="77777777" w:rsidR="0005784D" w:rsidRDefault="0005784D">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7ED" w14:textId="3A4EFDEF" w:rsidR="0005784D"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5B71AD">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2A71CFD" w14:textId="77777777" w:rsidR="0005784D" w:rsidRDefault="0005784D">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A89E6" w14:textId="77777777" w:rsidR="00CC43A6" w:rsidRDefault="00CC43A6">
      <w:r>
        <w:separator/>
      </w:r>
    </w:p>
  </w:footnote>
  <w:footnote w:type="continuationSeparator" w:id="0">
    <w:p w14:paraId="78E3839A" w14:textId="77777777" w:rsidR="00CC43A6" w:rsidRDefault="00CC4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2371"/>
    <w:multiLevelType w:val="multilevel"/>
    <w:tmpl w:val="BFC2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F5D99"/>
    <w:multiLevelType w:val="multilevel"/>
    <w:tmpl w:val="013E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60B34"/>
    <w:multiLevelType w:val="multilevel"/>
    <w:tmpl w:val="371A6A3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75D5F"/>
    <w:multiLevelType w:val="multilevel"/>
    <w:tmpl w:val="E366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84E68"/>
    <w:multiLevelType w:val="hybridMultilevel"/>
    <w:tmpl w:val="6450D0F4"/>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5" w15:restartNumberingAfterBreak="0">
    <w:nsid w:val="2F394FA8"/>
    <w:multiLevelType w:val="hybridMultilevel"/>
    <w:tmpl w:val="422AA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D96CCA"/>
    <w:multiLevelType w:val="multilevel"/>
    <w:tmpl w:val="9BCEA8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3102E10"/>
    <w:multiLevelType w:val="hybridMultilevel"/>
    <w:tmpl w:val="FEE05A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201BD3"/>
    <w:multiLevelType w:val="hybridMultilevel"/>
    <w:tmpl w:val="6AACA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CA4E31"/>
    <w:multiLevelType w:val="multilevel"/>
    <w:tmpl w:val="C790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AC2"/>
    <w:multiLevelType w:val="multilevel"/>
    <w:tmpl w:val="DA26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3750E4"/>
    <w:multiLevelType w:val="multilevel"/>
    <w:tmpl w:val="E366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93748"/>
    <w:multiLevelType w:val="multilevel"/>
    <w:tmpl w:val="F0DAA3F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3F1B1F56"/>
    <w:multiLevelType w:val="multilevel"/>
    <w:tmpl w:val="AAA4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282CE8"/>
    <w:multiLevelType w:val="hybridMultilevel"/>
    <w:tmpl w:val="1278C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8903B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7761418"/>
    <w:multiLevelType w:val="hybridMultilevel"/>
    <w:tmpl w:val="4468C7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E4130A"/>
    <w:multiLevelType w:val="multilevel"/>
    <w:tmpl w:val="1A0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0F5DAD"/>
    <w:multiLevelType w:val="hybridMultilevel"/>
    <w:tmpl w:val="C04E11F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0558AF"/>
    <w:multiLevelType w:val="hybridMultilevel"/>
    <w:tmpl w:val="D1D43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7403224">
    <w:abstractNumId w:val="12"/>
  </w:num>
  <w:num w:numId="2" w16cid:durableId="1340231582">
    <w:abstractNumId w:val="5"/>
  </w:num>
  <w:num w:numId="3" w16cid:durableId="86928805">
    <w:abstractNumId w:val="7"/>
  </w:num>
  <w:num w:numId="4" w16cid:durableId="2048482326">
    <w:abstractNumId w:val="18"/>
  </w:num>
  <w:num w:numId="5" w16cid:durableId="59444335">
    <w:abstractNumId w:val="4"/>
  </w:num>
  <w:num w:numId="6" w16cid:durableId="254090854">
    <w:abstractNumId w:val="19"/>
  </w:num>
  <w:num w:numId="7" w16cid:durableId="1816025243">
    <w:abstractNumId w:val="6"/>
  </w:num>
  <w:num w:numId="8" w16cid:durableId="488904198">
    <w:abstractNumId w:val="10"/>
  </w:num>
  <w:num w:numId="9" w16cid:durableId="952784545">
    <w:abstractNumId w:val="8"/>
  </w:num>
  <w:num w:numId="10" w16cid:durableId="2061005005">
    <w:abstractNumId w:val="14"/>
  </w:num>
  <w:num w:numId="11" w16cid:durableId="1274946180">
    <w:abstractNumId w:val="16"/>
  </w:num>
  <w:num w:numId="12" w16cid:durableId="2066905401">
    <w:abstractNumId w:val="15"/>
  </w:num>
  <w:num w:numId="13" w16cid:durableId="1982924180">
    <w:abstractNumId w:val="17"/>
  </w:num>
  <w:num w:numId="14" w16cid:durableId="1422533435">
    <w:abstractNumId w:val="0"/>
  </w:num>
  <w:num w:numId="15" w16cid:durableId="2087415517">
    <w:abstractNumId w:val="9"/>
  </w:num>
  <w:num w:numId="16" w16cid:durableId="1768965058">
    <w:abstractNumId w:val="13"/>
  </w:num>
  <w:num w:numId="17" w16cid:durableId="1386374159">
    <w:abstractNumId w:val="1"/>
  </w:num>
  <w:num w:numId="18" w16cid:durableId="223370088">
    <w:abstractNumId w:val="11"/>
  </w:num>
  <w:num w:numId="19" w16cid:durableId="3636263">
    <w:abstractNumId w:val="3"/>
  </w:num>
  <w:num w:numId="20" w16cid:durableId="1590308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84D"/>
    <w:rsid w:val="000142E1"/>
    <w:rsid w:val="00030F90"/>
    <w:rsid w:val="00036B03"/>
    <w:rsid w:val="00042159"/>
    <w:rsid w:val="0004715C"/>
    <w:rsid w:val="00052F08"/>
    <w:rsid w:val="0005784D"/>
    <w:rsid w:val="000A23D8"/>
    <w:rsid w:val="000D3448"/>
    <w:rsid w:val="001139B2"/>
    <w:rsid w:val="00176352"/>
    <w:rsid w:val="00192835"/>
    <w:rsid w:val="001D343D"/>
    <w:rsid w:val="001D7FA5"/>
    <w:rsid w:val="0020213A"/>
    <w:rsid w:val="0022198E"/>
    <w:rsid w:val="00371B00"/>
    <w:rsid w:val="003F1371"/>
    <w:rsid w:val="00440553"/>
    <w:rsid w:val="004E504C"/>
    <w:rsid w:val="005221E9"/>
    <w:rsid w:val="00562FA2"/>
    <w:rsid w:val="005B71AD"/>
    <w:rsid w:val="005C0C5C"/>
    <w:rsid w:val="00602D73"/>
    <w:rsid w:val="00726ADB"/>
    <w:rsid w:val="00787602"/>
    <w:rsid w:val="007A452E"/>
    <w:rsid w:val="007C7F7D"/>
    <w:rsid w:val="00807840"/>
    <w:rsid w:val="00814784"/>
    <w:rsid w:val="00831B87"/>
    <w:rsid w:val="008E4CEC"/>
    <w:rsid w:val="0095230D"/>
    <w:rsid w:val="00974AE1"/>
    <w:rsid w:val="00996176"/>
    <w:rsid w:val="00996A57"/>
    <w:rsid w:val="00997268"/>
    <w:rsid w:val="00A515F1"/>
    <w:rsid w:val="00A52A06"/>
    <w:rsid w:val="00A7422E"/>
    <w:rsid w:val="00A80537"/>
    <w:rsid w:val="00A84EA8"/>
    <w:rsid w:val="00AB5BE5"/>
    <w:rsid w:val="00B06F08"/>
    <w:rsid w:val="00C54DBB"/>
    <w:rsid w:val="00C6023A"/>
    <w:rsid w:val="00CC43A6"/>
    <w:rsid w:val="00E93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66BC"/>
  <w15:docId w15:val="{611B610D-24EB-4F0A-AF69-381A3A9C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customStyle="1" w:styleId="trt0xe">
    <w:name w:val="trt0xe"/>
    <w:basedOn w:val="Normal"/>
    <w:rsid w:val="00176352"/>
    <w:pPr>
      <w:spacing w:before="100" w:beforeAutospacing="1" w:after="100" w:afterAutospacing="1"/>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A515F1"/>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5920">
      <w:bodyDiv w:val="1"/>
      <w:marLeft w:val="0"/>
      <w:marRight w:val="0"/>
      <w:marTop w:val="0"/>
      <w:marBottom w:val="0"/>
      <w:divBdr>
        <w:top w:val="none" w:sz="0" w:space="0" w:color="auto"/>
        <w:left w:val="none" w:sz="0" w:space="0" w:color="auto"/>
        <w:bottom w:val="none" w:sz="0" w:space="0" w:color="auto"/>
        <w:right w:val="none" w:sz="0" w:space="0" w:color="auto"/>
      </w:divBdr>
    </w:div>
    <w:div w:id="50739258">
      <w:bodyDiv w:val="1"/>
      <w:marLeft w:val="0"/>
      <w:marRight w:val="0"/>
      <w:marTop w:val="0"/>
      <w:marBottom w:val="0"/>
      <w:divBdr>
        <w:top w:val="none" w:sz="0" w:space="0" w:color="auto"/>
        <w:left w:val="none" w:sz="0" w:space="0" w:color="auto"/>
        <w:bottom w:val="none" w:sz="0" w:space="0" w:color="auto"/>
        <w:right w:val="none" w:sz="0" w:space="0" w:color="auto"/>
      </w:divBdr>
    </w:div>
    <w:div w:id="346642618">
      <w:bodyDiv w:val="1"/>
      <w:marLeft w:val="0"/>
      <w:marRight w:val="0"/>
      <w:marTop w:val="0"/>
      <w:marBottom w:val="0"/>
      <w:divBdr>
        <w:top w:val="none" w:sz="0" w:space="0" w:color="auto"/>
        <w:left w:val="none" w:sz="0" w:space="0" w:color="auto"/>
        <w:bottom w:val="none" w:sz="0" w:space="0" w:color="auto"/>
        <w:right w:val="none" w:sz="0" w:space="0" w:color="auto"/>
      </w:divBdr>
    </w:div>
    <w:div w:id="846364308">
      <w:bodyDiv w:val="1"/>
      <w:marLeft w:val="0"/>
      <w:marRight w:val="0"/>
      <w:marTop w:val="0"/>
      <w:marBottom w:val="0"/>
      <w:divBdr>
        <w:top w:val="none" w:sz="0" w:space="0" w:color="auto"/>
        <w:left w:val="none" w:sz="0" w:space="0" w:color="auto"/>
        <w:bottom w:val="none" w:sz="0" w:space="0" w:color="auto"/>
        <w:right w:val="none" w:sz="0" w:space="0" w:color="auto"/>
      </w:divBdr>
    </w:div>
    <w:div w:id="1222600322">
      <w:bodyDiv w:val="1"/>
      <w:marLeft w:val="0"/>
      <w:marRight w:val="0"/>
      <w:marTop w:val="0"/>
      <w:marBottom w:val="0"/>
      <w:divBdr>
        <w:top w:val="none" w:sz="0" w:space="0" w:color="auto"/>
        <w:left w:val="none" w:sz="0" w:space="0" w:color="auto"/>
        <w:bottom w:val="none" w:sz="0" w:space="0" w:color="auto"/>
        <w:right w:val="none" w:sz="0" w:space="0" w:color="auto"/>
      </w:divBdr>
      <w:divsChild>
        <w:div w:id="1708095805">
          <w:marLeft w:val="0"/>
          <w:marRight w:val="0"/>
          <w:marTop w:val="0"/>
          <w:marBottom w:val="180"/>
          <w:divBdr>
            <w:top w:val="none" w:sz="0" w:space="0" w:color="auto"/>
            <w:left w:val="none" w:sz="0" w:space="0" w:color="auto"/>
            <w:bottom w:val="none" w:sz="0" w:space="0" w:color="auto"/>
            <w:right w:val="none" w:sz="0" w:space="0" w:color="auto"/>
          </w:divBdr>
        </w:div>
        <w:div w:id="1774740442">
          <w:marLeft w:val="0"/>
          <w:marRight w:val="0"/>
          <w:marTop w:val="0"/>
          <w:marBottom w:val="0"/>
          <w:divBdr>
            <w:top w:val="none" w:sz="0" w:space="0" w:color="auto"/>
            <w:left w:val="none" w:sz="0" w:space="0" w:color="auto"/>
            <w:bottom w:val="none" w:sz="0" w:space="0" w:color="auto"/>
            <w:right w:val="none" w:sz="0" w:space="0" w:color="auto"/>
          </w:divBdr>
        </w:div>
      </w:divsChild>
    </w:div>
    <w:div w:id="2053070015">
      <w:bodyDiv w:val="1"/>
      <w:marLeft w:val="0"/>
      <w:marRight w:val="0"/>
      <w:marTop w:val="0"/>
      <w:marBottom w:val="0"/>
      <w:divBdr>
        <w:top w:val="none" w:sz="0" w:space="0" w:color="auto"/>
        <w:left w:val="none" w:sz="0" w:space="0" w:color="auto"/>
        <w:bottom w:val="none" w:sz="0" w:space="0" w:color="auto"/>
        <w:right w:val="none" w:sz="0" w:space="0" w:color="auto"/>
      </w:divBdr>
    </w:div>
    <w:div w:id="2065252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93B1B4-3813-4B47-9EF7-80A8B462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Lakshay Garg</cp:lastModifiedBy>
  <cp:revision>11</cp:revision>
  <dcterms:created xsi:type="dcterms:W3CDTF">2022-09-19T06:18:00Z</dcterms:created>
  <dcterms:modified xsi:type="dcterms:W3CDTF">2023-01-25T08:57:00Z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